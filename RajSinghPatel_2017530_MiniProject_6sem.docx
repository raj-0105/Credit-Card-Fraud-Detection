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CCEE" w14:textId="77777777" w:rsidR="00A02241" w:rsidRDefault="00000000">
      <w:pPr>
        <w:spacing w:before="120" w:after="120"/>
        <w:jc w:val="center"/>
        <w:rPr>
          <w:rFonts w:ascii="Bookman Old Style" w:eastAsia="Bookman Old Style" w:hAnsi="Bookman Old Style" w:cs="Bookman Old Style"/>
          <w:b/>
          <w:sz w:val="32"/>
          <w:szCs w:val="32"/>
        </w:rPr>
      </w:pPr>
      <w:bookmarkStart w:id="0" w:name="_Hlk123472913"/>
      <w:bookmarkEnd w:id="0"/>
      <w:r>
        <w:rPr>
          <w:rFonts w:ascii="Bookman Old Style" w:eastAsia="Bookman Old Style" w:hAnsi="Bookman Old Style" w:cs="Bookman Old Style"/>
          <w:b/>
          <w:sz w:val="32"/>
          <w:szCs w:val="32"/>
        </w:rPr>
        <w:t>Mini Project Report on</w:t>
      </w:r>
    </w:p>
    <w:p w14:paraId="7CB99E20" w14:textId="77777777" w:rsidR="00A02241"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EB67BF8" wp14:editId="59BE954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343A9EB" w14:textId="5C9AC17A" w:rsidR="00E854F7" w:rsidRDefault="00E854F7" w:rsidP="00E854F7">
      <w:pPr>
        <w:spacing w:before="120" w:after="120" w:line="288" w:lineRule="auto"/>
        <w:rPr>
          <w:rFonts w:ascii="Bookman Old Style" w:eastAsia="Bookman Old Style" w:hAnsi="Bookman Old Style" w:cs="Bookman Old Style"/>
          <w:b/>
          <w:bCs/>
          <w:sz w:val="32"/>
          <w:szCs w:val="32"/>
        </w:rPr>
      </w:pPr>
      <w:r>
        <w:rPr>
          <w:noProof/>
        </w:rPr>
        <w:drawing>
          <wp:anchor distT="0" distB="0" distL="0" distR="0" simplePos="0" relativeHeight="251659264" behindDoc="1" locked="0" layoutInCell="1" hidden="0" allowOverlap="1" wp14:anchorId="7F70FFB5" wp14:editId="5AEAE8E7">
            <wp:simplePos x="0" y="0"/>
            <wp:positionH relativeFrom="column">
              <wp:posOffset>-202565</wp:posOffset>
            </wp:positionH>
            <wp:positionV relativeFrom="paragraph">
              <wp:posOffset>400050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r w:rsidR="00464B5A">
        <w:rPr>
          <w:rFonts w:ascii="Bookman Old Style" w:eastAsia="Bookman Old Style" w:hAnsi="Bookman Old Style" w:cs="Bookman Old Style"/>
          <w:b/>
          <w:bCs/>
          <w:sz w:val="32"/>
          <w:szCs w:val="32"/>
        </w:rPr>
        <w:t>Credit Card Fraud Detection</w:t>
      </w:r>
      <w:r w:rsidR="000D1C56">
        <w:rPr>
          <w:rFonts w:ascii="Bookman Old Style" w:eastAsia="Bookman Old Style" w:hAnsi="Bookman Old Style" w:cs="Bookman Old Style"/>
          <w:b/>
          <w:bCs/>
          <w:sz w:val="32"/>
          <w:szCs w:val="32"/>
        </w:rPr>
        <w:t xml:space="preserve"> Using Machine Learning</w:t>
      </w:r>
    </w:p>
    <w:p w14:paraId="632380D8" w14:textId="73116088" w:rsidR="00E854F7" w:rsidRDefault="00E854F7">
      <w:pPr>
        <w:spacing w:before="120" w:after="120" w:line="288" w:lineRule="auto"/>
        <w:jc w:val="center"/>
        <w:rPr>
          <w:rFonts w:ascii="Times New Roman" w:eastAsia="Times New Roman" w:hAnsi="Times New Roman" w:cs="Times New Roman"/>
          <w:sz w:val="24"/>
          <w:szCs w:val="24"/>
        </w:rPr>
      </w:pPr>
    </w:p>
    <w:p w14:paraId="26DE4F2C" w14:textId="77777777" w:rsidR="00A02241"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9900CB2" w14:textId="77777777" w:rsidR="00A02241" w:rsidRDefault="00A02241">
      <w:pPr>
        <w:spacing w:line="199" w:lineRule="auto"/>
        <w:rPr>
          <w:rFonts w:ascii="Times New Roman" w:eastAsia="Times New Roman" w:hAnsi="Times New Roman" w:cs="Times New Roman"/>
          <w:sz w:val="24"/>
          <w:szCs w:val="24"/>
        </w:rPr>
      </w:pPr>
    </w:p>
    <w:p w14:paraId="6643EDF7" w14:textId="77777777" w:rsidR="00A022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70D0CBF" w14:textId="77777777" w:rsidR="00A02241" w:rsidRDefault="00A02241">
      <w:pPr>
        <w:spacing w:line="139" w:lineRule="auto"/>
        <w:jc w:val="center"/>
        <w:rPr>
          <w:rFonts w:ascii="Bookman Old Style" w:eastAsia="Bookman Old Style" w:hAnsi="Bookman Old Style" w:cs="Bookman Old Style"/>
          <w:sz w:val="24"/>
          <w:szCs w:val="24"/>
        </w:rPr>
      </w:pPr>
    </w:p>
    <w:p w14:paraId="2AAEEA6F" w14:textId="77777777" w:rsidR="00A02241"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3645F25" w14:textId="77777777" w:rsidR="00A02241" w:rsidRDefault="00A02241">
      <w:pPr>
        <w:spacing w:line="137" w:lineRule="auto"/>
        <w:jc w:val="center"/>
        <w:rPr>
          <w:rFonts w:ascii="Bookman Old Style" w:eastAsia="Bookman Old Style" w:hAnsi="Bookman Old Style" w:cs="Bookman Old Style"/>
          <w:sz w:val="24"/>
          <w:szCs w:val="24"/>
        </w:rPr>
      </w:pPr>
    </w:p>
    <w:p w14:paraId="0CA2D879" w14:textId="77777777" w:rsidR="00A02241"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E575F1D" w14:textId="77777777" w:rsidR="00A02241" w:rsidRDefault="00A02241">
      <w:pPr>
        <w:jc w:val="center"/>
        <w:rPr>
          <w:rFonts w:ascii="Bookman Old Style" w:eastAsia="Bookman Old Style" w:hAnsi="Bookman Old Style" w:cs="Bookman Old Style"/>
          <w:b/>
          <w:color w:val="FF0000"/>
          <w:sz w:val="24"/>
          <w:szCs w:val="24"/>
        </w:rPr>
      </w:pPr>
    </w:p>
    <w:p w14:paraId="58E8CE79" w14:textId="77777777" w:rsidR="00A02241" w:rsidRDefault="00A02241">
      <w:pPr>
        <w:jc w:val="center"/>
        <w:rPr>
          <w:rFonts w:ascii="Bookman Old Style" w:eastAsia="Bookman Old Style" w:hAnsi="Bookman Old Style" w:cs="Bookman Old Style"/>
          <w:b/>
          <w:sz w:val="24"/>
          <w:szCs w:val="24"/>
        </w:rPr>
      </w:pPr>
    </w:p>
    <w:p w14:paraId="7645EA38" w14:textId="358B224D" w:rsidR="00A02241"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r w:rsidR="00E854F7">
        <w:rPr>
          <w:rFonts w:ascii="Bookman Old Style" w:eastAsia="Bookman Old Style" w:hAnsi="Bookman Old Style" w:cs="Bookman Old Style"/>
          <w:b/>
          <w:sz w:val="24"/>
          <w:szCs w:val="24"/>
        </w:rPr>
        <w:t xml:space="preserve"> </w:t>
      </w:r>
    </w:p>
    <w:p w14:paraId="7337669E" w14:textId="77777777" w:rsidR="00A02241" w:rsidRDefault="00A02241">
      <w:pPr>
        <w:spacing w:line="137" w:lineRule="auto"/>
        <w:rPr>
          <w:rFonts w:ascii="Bookman Old Style" w:eastAsia="Bookman Old Style" w:hAnsi="Bookman Old Style" w:cs="Bookman Old Style"/>
          <w:sz w:val="24"/>
          <w:szCs w:val="24"/>
        </w:rPr>
      </w:pPr>
    </w:p>
    <w:p w14:paraId="2F68BA67" w14:textId="08326ECB" w:rsidR="00A02241" w:rsidRDefault="00000000" w:rsidP="00E854F7">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0D1C56">
        <w:rPr>
          <w:rFonts w:ascii="Bookman Old Style" w:eastAsia="Bookman Old Style" w:hAnsi="Bookman Old Style" w:cs="Bookman Old Style"/>
          <w:b/>
          <w:sz w:val="24"/>
          <w:szCs w:val="24"/>
        </w:rPr>
        <w:t>:</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b/>
      </w:r>
      <w:r w:rsidR="00E854F7">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5FC3D6C2" w14:textId="7859E324" w:rsidR="00A02241" w:rsidRDefault="000D1C56" w:rsidP="00E854F7">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Raj Singh Patel</w:t>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r>
      <w:r w:rsidR="00E854F7">
        <w:rPr>
          <w:rFonts w:ascii="Bookman Old Style" w:eastAsia="Bookman Old Style" w:hAnsi="Bookman Old Style" w:cs="Bookman Old Style"/>
          <w:b/>
          <w:sz w:val="24"/>
          <w:szCs w:val="24"/>
        </w:rPr>
        <w:tab/>
        <w:t>2017</w:t>
      </w:r>
      <w:r>
        <w:rPr>
          <w:rFonts w:ascii="Bookman Old Style" w:eastAsia="Bookman Old Style" w:hAnsi="Bookman Old Style" w:cs="Bookman Old Style"/>
          <w:b/>
          <w:sz w:val="24"/>
          <w:szCs w:val="24"/>
        </w:rPr>
        <w:t>530</w:t>
      </w:r>
    </w:p>
    <w:p w14:paraId="7712CC68" w14:textId="77777777" w:rsidR="00A02241" w:rsidRDefault="00A02241">
      <w:pPr>
        <w:jc w:val="center"/>
        <w:rPr>
          <w:rFonts w:ascii="Bookman Old Style" w:eastAsia="Bookman Old Style" w:hAnsi="Bookman Old Style" w:cs="Bookman Old Style"/>
          <w:b/>
          <w:sz w:val="24"/>
          <w:szCs w:val="24"/>
        </w:rPr>
      </w:pPr>
    </w:p>
    <w:p w14:paraId="27389C42" w14:textId="77777777" w:rsidR="00A02241" w:rsidRDefault="00A02241">
      <w:pPr>
        <w:jc w:val="center"/>
        <w:rPr>
          <w:rFonts w:ascii="Bookman Old Style" w:eastAsia="Bookman Old Style" w:hAnsi="Bookman Old Style" w:cs="Bookman Old Style"/>
          <w:b/>
          <w:sz w:val="24"/>
          <w:szCs w:val="24"/>
        </w:rPr>
      </w:pPr>
    </w:p>
    <w:p w14:paraId="41CF47CC" w14:textId="77777777" w:rsidR="00A02241" w:rsidRDefault="00A02241">
      <w:pPr>
        <w:jc w:val="center"/>
        <w:rPr>
          <w:rFonts w:ascii="Times New Roman" w:eastAsia="Times New Roman" w:hAnsi="Times New Roman" w:cs="Times New Roman"/>
          <w:b/>
          <w:i/>
          <w:sz w:val="24"/>
          <w:szCs w:val="24"/>
        </w:rPr>
      </w:pPr>
    </w:p>
    <w:p w14:paraId="48024350" w14:textId="77777777" w:rsidR="00A02241"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9DD249D" w14:textId="77777777" w:rsidR="00A02241" w:rsidRDefault="00A02241">
      <w:pPr>
        <w:spacing w:line="34" w:lineRule="auto"/>
        <w:jc w:val="center"/>
        <w:rPr>
          <w:rFonts w:ascii="Times New Roman" w:eastAsia="Times New Roman" w:hAnsi="Times New Roman" w:cs="Times New Roman"/>
          <w:sz w:val="24"/>
          <w:szCs w:val="24"/>
        </w:rPr>
      </w:pPr>
    </w:p>
    <w:p w14:paraId="53D258A0" w14:textId="1ACD72C1" w:rsidR="00A02241" w:rsidRDefault="009A014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464B5A">
        <w:rPr>
          <w:rFonts w:ascii="Times New Roman" w:eastAsia="Times New Roman" w:hAnsi="Times New Roman" w:cs="Times New Roman"/>
          <w:b/>
          <w:sz w:val="28"/>
          <w:szCs w:val="28"/>
        </w:rPr>
        <w:t>Jyoti Aggarwal</w:t>
      </w:r>
    </w:p>
    <w:p w14:paraId="479ED7CD" w14:textId="6C0868C1" w:rsidR="00A02241" w:rsidRDefault="009A01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w:t>
      </w:r>
      <w:r w:rsidR="00464B5A">
        <w:rPr>
          <w:rFonts w:ascii="Times New Roman" w:eastAsia="Times New Roman" w:hAnsi="Times New Roman" w:cs="Times New Roman"/>
          <w:b/>
          <w:sz w:val="24"/>
          <w:szCs w:val="24"/>
        </w:rPr>
        <w:t>ociate</w:t>
      </w:r>
      <w:r>
        <w:rPr>
          <w:rFonts w:ascii="Times New Roman" w:eastAsia="Times New Roman" w:hAnsi="Times New Roman" w:cs="Times New Roman"/>
          <w:b/>
          <w:sz w:val="24"/>
          <w:szCs w:val="24"/>
        </w:rPr>
        <w:t xml:space="preserve"> Professor</w:t>
      </w:r>
    </w:p>
    <w:p w14:paraId="33C9BFF8" w14:textId="77777777" w:rsidR="00A02241" w:rsidRDefault="00A02241">
      <w:pPr>
        <w:jc w:val="center"/>
        <w:rPr>
          <w:rFonts w:ascii="Times New Roman" w:eastAsia="Times New Roman" w:hAnsi="Times New Roman" w:cs="Times New Roman"/>
          <w:b/>
          <w:sz w:val="24"/>
          <w:szCs w:val="24"/>
        </w:rPr>
      </w:pPr>
    </w:p>
    <w:p w14:paraId="5DD66788" w14:textId="77777777" w:rsidR="00A02241" w:rsidRDefault="00A02241">
      <w:pPr>
        <w:jc w:val="center"/>
        <w:rPr>
          <w:rFonts w:ascii="Times New Roman" w:eastAsia="Times New Roman" w:hAnsi="Times New Roman" w:cs="Times New Roman"/>
          <w:b/>
          <w:sz w:val="24"/>
          <w:szCs w:val="24"/>
        </w:rPr>
      </w:pPr>
    </w:p>
    <w:p w14:paraId="054EAF77" w14:textId="77777777" w:rsidR="00A02241" w:rsidRDefault="00A02241">
      <w:pPr>
        <w:jc w:val="center"/>
        <w:rPr>
          <w:rFonts w:ascii="Times New Roman" w:eastAsia="Times New Roman" w:hAnsi="Times New Roman" w:cs="Times New Roman"/>
          <w:b/>
          <w:sz w:val="24"/>
          <w:szCs w:val="24"/>
        </w:rPr>
      </w:pPr>
    </w:p>
    <w:p w14:paraId="36AE20A7" w14:textId="77777777" w:rsidR="00A02241" w:rsidRDefault="00000000">
      <w:pPr>
        <w:jc w:val="center"/>
        <w:rPr>
          <w:rFonts w:ascii="Times New Roman" w:eastAsia="Times New Roman" w:hAnsi="Times New Roman" w:cs="Times New Roman"/>
          <w:b/>
          <w:sz w:val="24"/>
          <w:szCs w:val="24"/>
        </w:rPr>
      </w:pPr>
      <w:r>
        <w:rPr>
          <w:noProof/>
        </w:rPr>
        <w:drawing>
          <wp:inline distT="0" distB="0" distL="0" distR="0" wp14:anchorId="27A2620D" wp14:editId="1B984692">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12777E4" w14:textId="77777777" w:rsidR="00A02241" w:rsidRDefault="00A02241">
      <w:pPr>
        <w:jc w:val="center"/>
        <w:rPr>
          <w:rFonts w:ascii="Times New Roman" w:eastAsia="Times New Roman" w:hAnsi="Times New Roman" w:cs="Times New Roman"/>
          <w:b/>
          <w:sz w:val="24"/>
          <w:szCs w:val="24"/>
        </w:rPr>
      </w:pPr>
    </w:p>
    <w:p w14:paraId="722F3BC5" w14:textId="77777777" w:rsidR="00A02241" w:rsidRDefault="00A02241">
      <w:pPr>
        <w:jc w:val="center"/>
        <w:rPr>
          <w:rFonts w:ascii="Times New Roman" w:eastAsia="Times New Roman" w:hAnsi="Times New Roman" w:cs="Times New Roman"/>
          <w:b/>
          <w:sz w:val="24"/>
          <w:szCs w:val="24"/>
        </w:rPr>
      </w:pPr>
    </w:p>
    <w:p w14:paraId="1914DB85"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03646F8"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4D4D8723" w14:textId="77777777"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2462AE6" w14:textId="7F71F5F0" w:rsidR="00A02241"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927D00">
        <w:rPr>
          <w:rFonts w:ascii="Bookman Old Style" w:eastAsia="Bookman Old Style" w:hAnsi="Bookman Old Style" w:cs="Bookman Old Style"/>
          <w:b/>
          <w:sz w:val="32"/>
          <w:szCs w:val="32"/>
        </w:rPr>
        <w:t>uly</w:t>
      </w:r>
      <w:r>
        <w:rPr>
          <w:rFonts w:ascii="Bookman Old Style" w:eastAsia="Bookman Old Style" w:hAnsi="Bookman Old Style" w:cs="Bookman Old Style"/>
          <w:b/>
          <w:sz w:val="32"/>
          <w:szCs w:val="32"/>
        </w:rPr>
        <w:t xml:space="preserve"> 2023</w:t>
      </w:r>
    </w:p>
    <w:p w14:paraId="48E88395" w14:textId="77777777" w:rsidR="00A02241" w:rsidRDefault="00A02241">
      <w:pPr>
        <w:jc w:val="center"/>
        <w:rPr>
          <w:rFonts w:ascii="Bookman Old Style" w:eastAsia="Bookman Old Style" w:hAnsi="Bookman Old Style" w:cs="Bookman Old Style"/>
          <w:b/>
          <w:sz w:val="32"/>
          <w:szCs w:val="32"/>
        </w:rPr>
      </w:pPr>
    </w:p>
    <w:p w14:paraId="1B0CD6A7" w14:textId="77777777" w:rsidR="00A02241" w:rsidRDefault="00A02241">
      <w:pPr>
        <w:jc w:val="center"/>
        <w:rPr>
          <w:rFonts w:ascii="Bookman Old Style" w:eastAsia="Bookman Old Style" w:hAnsi="Bookman Old Style" w:cs="Bookman Old Style"/>
          <w:b/>
          <w:sz w:val="32"/>
          <w:szCs w:val="32"/>
        </w:rPr>
      </w:pPr>
    </w:p>
    <w:p w14:paraId="5693913E" w14:textId="77777777" w:rsidR="00A02241" w:rsidRDefault="00A02241">
      <w:pPr>
        <w:jc w:val="center"/>
        <w:rPr>
          <w:rFonts w:ascii="Bookman Old Style" w:eastAsia="Bookman Old Style" w:hAnsi="Bookman Old Style" w:cs="Bookman Old Style"/>
          <w:b/>
          <w:sz w:val="32"/>
          <w:szCs w:val="32"/>
        </w:rPr>
      </w:pPr>
    </w:p>
    <w:p w14:paraId="7637E9C9" w14:textId="77777777" w:rsidR="00A0224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BD80B35" wp14:editId="6A32C49F">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E6C8274" w14:textId="77777777" w:rsidR="00A02241" w:rsidRDefault="00A02241">
                            <w:pPr>
                              <w:textDirection w:val="btLr"/>
                            </w:pPr>
                          </w:p>
                        </w:txbxContent>
                      </wps:txbx>
                      <wps:bodyPr spcFirstLastPara="1" wrap="square" lIns="91425" tIns="91425" rIns="91425" bIns="91425" anchor="ctr" anchorCtr="0">
                        <a:noAutofit/>
                      </wps:bodyPr>
                    </wps:wsp>
                  </a:graphicData>
                </a:graphic>
              </wp:inline>
            </w:drawing>
          </mc:Choice>
          <mc:Fallback>
            <w:pict>
              <v:rect w14:anchorId="3BD80B35"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E6C8274" w14:textId="77777777" w:rsidR="00A02241" w:rsidRDefault="00A02241">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8ADF5D5" wp14:editId="04BCBFB4">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A10C44C" w14:textId="77777777" w:rsidR="00A02241"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0477040" w14:textId="77777777" w:rsidR="00A02241"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FAA1C84" w14:textId="77777777" w:rsidR="00A02241" w:rsidRDefault="00A02241">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C14E8EB" w14:textId="77777777" w:rsidR="00A02241" w:rsidRDefault="00A02241">
      <w:pPr>
        <w:pBdr>
          <w:top w:val="nil"/>
          <w:left w:val="nil"/>
          <w:bottom w:val="nil"/>
          <w:right w:val="nil"/>
          <w:between w:val="nil"/>
        </w:pBdr>
        <w:jc w:val="both"/>
        <w:rPr>
          <w:rFonts w:ascii="Times New Roman" w:eastAsia="Times New Roman" w:hAnsi="Times New Roman" w:cs="Times New Roman"/>
          <w:color w:val="000000"/>
          <w:sz w:val="24"/>
          <w:szCs w:val="24"/>
        </w:rPr>
      </w:pPr>
    </w:p>
    <w:p w14:paraId="6938479A" w14:textId="09438F87" w:rsidR="00A02241"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64B5A">
        <w:rPr>
          <w:rFonts w:ascii="Times New Roman" w:eastAsia="Times New Roman" w:hAnsi="Times New Roman" w:cs="Times New Roman"/>
          <w:b/>
          <w:sz w:val="24"/>
          <w:szCs w:val="24"/>
        </w:rPr>
        <w:t>Credit Card Fraud Detection</w:t>
      </w:r>
      <w:r w:rsidR="009A0149">
        <w:rPr>
          <w:rFonts w:ascii="Times New Roman" w:eastAsia="Times New Roman" w:hAnsi="Times New Roman" w:cs="Times New Roman"/>
          <w:b/>
          <w:sz w:val="24"/>
          <w:szCs w:val="24"/>
        </w:rPr>
        <w:t xml:space="preserve"> Using Machine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CE2348">
        <w:rPr>
          <w:rFonts w:ascii="Times New Roman" w:eastAsia="Times New Roman" w:hAnsi="Times New Roman" w:cs="Times New Roman"/>
          <w:sz w:val="24"/>
          <w:szCs w:val="24"/>
        </w:rPr>
        <w:t xml:space="preserve"> </w:t>
      </w:r>
      <w:r w:rsidR="009A0149">
        <w:rPr>
          <w:rFonts w:ascii="Times New Roman" w:eastAsia="Times New Roman" w:hAnsi="Times New Roman" w:cs="Times New Roman"/>
          <w:sz w:val="24"/>
          <w:szCs w:val="24"/>
        </w:rPr>
        <w:t xml:space="preserve"> </w:t>
      </w:r>
      <w:r w:rsidR="009A0149" w:rsidRPr="009A0149">
        <w:rPr>
          <w:rFonts w:ascii="Times New Roman" w:eastAsia="Times New Roman" w:hAnsi="Times New Roman" w:cs="Times New Roman"/>
          <w:b/>
          <w:bCs/>
          <w:sz w:val="24"/>
          <w:szCs w:val="24"/>
        </w:rPr>
        <w:t>Dr.</w:t>
      </w:r>
      <w:r w:rsidR="00CE2348">
        <w:rPr>
          <w:rFonts w:ascii="Times New Roman" w:eastAsia="Times New Roman" w:hAnsi="Times New Roman" w:cs="Times New Roman"/>
          <w:b/>
          <w:bCs/>
          <w:sz w:val="24"/>
          <w:szCs w:val="24"/>
        </w:rPr>
        <w:t xml:space="preserve"> </w:t>
      </w:r>
      <w:r w:rsidR="00464B5A">
        <w:rPr>
          <w:rFonts w:ascii="Times New Roman" w:eastAsia="Times New Roman" w:hAnsi="Times New Roman" w:cs="Times New Roman"/>
          <w:b/>
          <w:bCs/>
          <w:sz w:val="24"/>
          <w:szCs w:val="24"/>
        </w:rPr>
        <w:t>Jyoti Aggarwal</w:t>
      </w:r>
      <w:r>
        <w:rPr>
          <w:rFonts w:ascii="Times New Roman" w:eastAsia="Times New Roman" w:hAnsi="Times New Roman" w:cs="Times New Roman"/>
          <w:b/>
          <w:sz w:val="24"/>
          <w:szCs w:val="24"/>
        </w:rPr>
        <w:t xml:space="preserve">, </w:t>
      </w:r>
      <w:r w:rsidR="009A0149">
        <w:rPr>
          <w:rFonts w:ascii="Times New Roman" w:eastAsia="Times New Roman" w:hAnsi="Times New Roman" w:cs="Times New Roman"/>
          <w:b/>
          <w:sz w:val="24"/>
          <w:szCs w:val="24"/>
        </w:rPr>
        <w:t>Ass</w:t>
      </w:r>
      <w:r w:rsidR="00464B5A">
        <w:rPr>
          <w:rFonts w:ascii="Times New Roman" w:eastAsia="Times New Roman" w:hAnsi="Times New Roman" w:cs="Times New Roman"/>
          <w:b/>
          <w:sz w:val="24"/>
          <w:szCs w:val="24"/>
        </w:rPr>
        <w:t>ociate</w:t>
      </w:r>
      <w:r w:rsidR="009A0149">
        <w:rPr>
          <w:rFonts w:ascii="Times New Roman" w:eastAsia="Times New Roman" w:hAnsi="Times New Roman" w:cs="Times New Roman"/>
          <w:b/>
          <w:sz w:val="24"/>
          <w:szCs w:val="24"/>
        </w:rPr>
        <w:t xml:space="preserve"> Professor</w:t>
      </w:r>
      <w:r>
        <w:rPr>
          <w:rFonts w:ascii="Times New Roman" w:eastAsia="Times New Roman" w:hAnsi="Times New Roman" w:cs="Times New Roman"/>
          <w:sz w:val="24"/>
          <w:szCs w:val="24"/>
        </w:rPr>
        <w:t>, Department of Computer Science and Engineering, Graphic Era (Deemed to be University), Dehradun.</w:t>
      </w:r>
    </w:p>
    <w:p w14:paraId="6F9641F7" w14:textId="6EA1EB5E" w:rsidR="00A02241" w:rsidRDefault="00A02241">
      <w:pPr>
        <w:spacing w:line="360" w:lineRule="auto"/>
        <w:jc w:val="both"/>
        <w:rPr>
          <w:rFonts w:ascii="Times New Roman" w:eastAsia="Times New Roman" w:hAnsi="Times New Roman" w:cs="Times New Roman"/>
          <w:sz w:val="24"/>
          <w:szCs w:val="24"/>
        </w:rPr>
      </w:pPr>
    </w:p>
    <w:p w14:paraId="726D8A01" w14:textId="77777777" w:rsidR="00A02241" w:rsidRDefault="00A02241">
      <w:pPr>
        <w:spacing w:line="360" w:lineRule="auto"/>
        <w:ind w:left="720" w:firstLine="720"/>
        <w:jc w:val="both"/>
        <w:rPr>
          <w:rFonts w:ascii="Times New Roman" w:eastAsia="Times New Roman" w:hAnsi="Times New Roman" w:cs="Times New Roman"/>
          <w:sz w:val="24"/>
          <w:szCs w:val="24"/>
        </w:rPr>
      </w:pPr>
    </w:p>
    <w:p w14:paraId="6F542A24" w14:textId="0FAD529C" w:rsidR="00A02241" w:rsidRPr="00E854F7" w:rsidRDefault="00E854F7" w:rsidP="00E854F7">
      <w:pPr>
        <w:spacing w:line="360" w:lineRule="auto"/>
        <w:ind w:left="4962"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0D1C56">
        <w:rPr>
          <w:rFonts w:ascii="Times New Roman" w:eastAsia="Times New Roman" w:hAnsi="Times New Roman" w:cs="Times New Roman"/>
          <w:sz w:val="24"/>
          <w:szCs w:val="24"/>
        </w:rPr>
        <w:t>Raj Singh Patel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-2017</w:t>
      </w:r>
      <w:r w:rsidR="000D1C56">
        <w:rPr>
          <w:rFonts w:ascii="Times New Roman" w:eastAsia="Times New Roman" w:hAnsi="Times New Roman" w:cs="Times New Roman"/>
          <w:sz w:val="24"/>
          <w:szCs w:val="24"/>
        </w:rPr>
        <w:t>530</w:t>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w:t>
      </w:r>
    </w:p>
    <w:p w14:paraId="0AE1A8EF" w14:textId="77777777" w:rsidR="00A02241" w:rsidRDefault="00A02241">
      <w:pPr>
        <w:spacing w:line="360" w:lineRule="auto"/>
        <w:jc w:val="both"/>
        <w:rPr>
          <w:rFonts w:ascii="Bookman Old Style" w:eastAsia="Bookman Old Style" w:hAnsi="Bookman Old Style" w:cs="Bookman Old Style"/>
          <w:sz w:val="24"/>
          <w:szCs w:val="24"/>
        </w:rPr>
      </w:pPr>
    </w:p>
    <w:p w14:paraId="0E1A8410"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2A4905DF"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4E730E5B"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2EFAAACD"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617749F8"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385DA495"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7B7FBAC6"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6E2D252E"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54F83B3D" w14:textId="77777777" w:rsidR="00A02241" w:rsidRDefault="00A02241">
      <w:pPr>
        <w:pBdr>
          <w:bottom w:val="single" w:sz="12" w:space="1" w:color="000000"/>
        </w:pBdr>
        <w:spacing w:line="480" w:lineRule="auto"/>
        <w:jc w:val="center"/>
        <w:rPr>
          <w:rFonts w:ascii="Times New Roman" w:eastAsia="Times New Roman" w:hAnsi="Times New Roman" w:cs="Times New Roman"/>
          <w:b/>
          <w:sz w:val="36"/>
          <w:szCs w:val="36"/>
        </w:rPr>
      </w:pPr>
    </w:p>
    <w:p w14:paraId="520571CB" w14:textId="77777777" w:rsidR="00A02241"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5EB6265" w14:textId="77777777" w:rsidR="00A02241" w:rsidRDefault="00A02241">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02241" w14:paraId="77FE9804" w14:textId="77777777">
        <w:trPr>
          <w:trHeight w:val="449"/>
          <w:jc w:val="center"/>
        </w:trPr>
        <w:tc>
          <w:tcPr>
            <w:tcW w:w="1634" w:type="dxa"/>
          </w:tcPr>
          <w:p w14:paraId="222A9AE1"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57846993"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DD32351" w14:textId="77777777" w:rsidR="00A0224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02241" w14:paraId="47B8F5DD" w14:textId="77777777">
        <w:trPr>
          <w:trHeight w:val="433"/>
          <w:jc w:val="center"/>
        </w:trPr>
        <w:tc>
          <w:tcPr>
            <w:tcW w:w="1634" w:type="dxa"/>
          </w:tcPr>
          <w:p w14:paraId="7D1AB721"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04F05990" w14:textId="6E82BE46"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E854F7">
              <w:rPr>
                <w:rFonts w:ascii="Times New Roman" w:eastAsia="Times New Roman" w:hAnsi="Times New Roman" w:cs="Times New Roman"/>
                <w:sz w:val="24"/>
                <w:szCs w:val="24"/>
              </w:rPr>
              <w:t xml:space="preserve"> </w:t>
            </w:r>
          </w:p>
        </w:tc>
        <w:tc>
          <w:tcPr>
            <w:tcW w:w="1290" w:type="dxa"/>
          </w:tcPr>
          <w:p w14:paraId="13A8A46F" w14:textId="46F8860E" w:rsidR="00CE2348" w:rsidRDefault="00CE2348" w:rsidP="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A02241" w14:paraId="17A41C8C" w14:textId="77777777">
        <w:trPr>
          <w:trHeight w:val="433"/>
          <w:jc w:val="center"/>
        </w:trPr>
        <w:tc>
          <w:tcPr>
            <w:tcW w:w="1634" w:type="dxa"/>
          </w:tcPr>
          <w:p w14:paraId="1DBCFA53"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5DC103A" w14:textId="61109485"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6676541" w14:textId="473B9948"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A02241" w14:paraId="02ED232C" w14:textId="77777777">
        <w:trPr>
          <w:trHeight w:val="433"/>
          <w:jc w:val="center"/>
        </w:trPr>
        <w:tc>
          <w:tcPr>
            <w:tcW w:w="1634" w:type="dxa"/>
          </w:tcPr>
          <w:p w14:paraId="0DE7E79A"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4ACB007" w14:textId="0272EE0B"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FE9AF0C" w14:textId="32CE3620" w:rsidR="00A02241" w:rsidRDefault="00CE23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4D6C5C">
              <w:rPr>
                <w:rFonts w:ascii="Times New Roman" w:eastAsia="Times New Roman" w:hAnsi="Times New Roman" w:cs="Times New Roman"/>
                <w:b/>
                <w:sz w:val="24"/>
                <w:szCs w:val="24"/>
              </w:rPr>
              <w:t>7</w:t>
            </w:r>
          </w:p>
        </w:tc>
      </w:tr>
      <w:tr w:rsidR="00A02241" w14:paraId="649EA825" w14:textId="77777777">
        <w:trPr>
          <w:trHeight w:val="449"/>
          <w:jc w:val="center"/>
        </w:trPr>
        <w:tc>
          <w:tcPr>
            <w:tcW w:w="1634" w:type="dxa"/>
          </w:tcPr>
          <w:p w14:paraId="5E6B1138"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C808110" w14:textId="3F771CFA" w:rsidR="00A02241" w:rsidRDefault="000D1C5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Conclusion</w:t>
            </w:r>
          </w:p>
        </w:tc>
        <w:tc>
          <w:tcPr>
            <w:tcW w:w="1290" w:type="dxa"/>
          </w:tcPr>
          <w:p w14:paraId="78E42CFC" w14:textId="782B5C29" w:rsidR="00A02241" w:rsidRDefault="004D6C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A02241" w14:paraId="552C1937" w14:textId="77777777">
        <w:trPr>
          <w:trHeight w:val="449"/>
          <w:jc w:val="center"/>
        </w:trPr>
        <w:tc>
          <w:tcPr>
            <w:tcW w:w="1634" w:type="dxa"/>
          </w:tcPr>
          <w:p w14:paraId="35A58329" w14:textId="77777777" w:rsidR="00A0224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9A58F11" w14:textId="77777777" w:rsidR="00A022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4F6E4A7A" w14:textId="4A32358D" w:rsidR="00A02241" w:rsidRDefault="004D6C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A02241" w14:paraId="171C99DC" w14:textId="77777777">
        <w:trPr>
          <w:trHeight w:val="433"/>
          <w:jc w:val="center"/>
        </w:trPr>
        <w:tc>
          <w:tcPr>
            <w:tcW w:w="1634" w:type="dxa"/>
          </w:tcPr>
          <w:p w14:paraId="17D0263B" w14:textId="77777777" w:rsidR="00A02241" w:rsidRDefault="00A02241">
            <w:pPr>
              <w:jc w:val="center"/>
              <w:rPr>
                <w:rFonts w:ascii="Times New Roman" w:eastAsia="Times New Roman" w:hAnsi="Times New Roman" w:cs="Times New Roman"/>
                <w:sz w:val="24"/>
                <w:szCs w:val="24"/>
              </w:rPr>
            </w:pPr>
          </w:p>
        </w:tc>
        <w:tc>
          <w:tcPr>
            <w:tcW w:w="4449" w:type="dxa"/>
          </w:tcPr>
          <w:p w14:paraId="27575158" w14:textId="77777777" w:rsidR="00A0224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5BD86160" w14:textId="77777777" w:rsidR="00A02241" w:rsidRDefault="00A02241">
            <w:pPr>
              <w:jc w:val="center"/>
              <w:rPr>
                <w:rFonts w:ascii="Times New Roman" w:eastAsia="Times New Roman" w:hAnsi="Times New Roman" w:cs="Times New Roman"/>
                <w:b/>
                <w:sz w:val="24"/>
                <w:szCs w:val="24"/>
              </w:rPr>
            </w:pPr>
          </w:p>
        </w:tc>
      </w:tr>
    </w:tbl>
    <w:p w14:paraId="3F475BAC" w14:textId="77777777" w:rsidR="00A02241" w:rsidRDefault="00A02241">
      <w:pPr>
        <w:jc w:val="center"/>
        <w:rPr>
          <w:b/>
        </w:rPr>
      </w:pPr>
    </w:p>
    <w:p w14:paraId="2F94ABA7" w14:textId="77777777" w:rsidR="00A02241" w:rsidRDefault="00A02241">
      <w:pPr>
        <w:spacing w:line="480" w:lineRule="auto"/>
        <w:jc w:val="center"/>
        <w:rPr>
          <w:rFonts w:ascii="Bookman Old Style" w:eastAsia="Bookman Old Style" w:hAnsi="Bookman Old Style" w:cs="Bookman Old Style"/>
          <w:sz w:val="32"/>
          <w:szCs w:val="32"/>
        </w:rPr>
      </w:pPr>
    </w:p>
    <w:p w14:paraId="7589FB29" w14:textId="77777777" w:rsidR="00A02241" w:rsidRDefault="00A02241">
      <w:pPr>
        <w:spacing w:line="480" w:lineRule="auto"/>
        <w:jc w:val="center"/>
        <w:rPr>
          <w:rFonts w:ascii="Bookman Old Style" w:eastAsia="Bookman Old Style" w:hAnsi="Bookman Old Style" w:cs="Bookman Old Style"/>
          <w:sz w:val="32"/>
          <w:szCs w:val="32"/>
        </w:rPr>
      </w:pPr>
    </w:p>
    <w:p w14:paraId="49753766" w14:textId="77777777" w:rsidR="00A02241" w:rsidRDefault="00A02241">
      <w:pPr>
        <w:spacing w:line="480" w:lineRule="auto"/>
        <w:jc w:val="center"/>
        <w:rPr>
          <w:rFonts w:ascii="Bookman Old Style" w:eastAsia="Bookman Old Style" w:hAnsi="Bookman Old Style" w:cs="Bookman Old Style"/>
          <w:sz w:val="32"/>
          <w:szCs w:val="32"/>
        </w:rPr>
      </w:pPr>
    </w:p>
    <w:p w14:paraId="30DB2649" w14:textId="77777777" w:rsidR="00A02241" w:rsidRDefault="00A02241">
      <w:pPr>
        <w:spacing w:line="480" w:lineRule="auto"/>
        <w:jc w:val="center"/>
        <w:rPr>
          <w:rFonts w:ascii="Bookman Old Style" w:eastAsia="Bookman Old Style" w:hAnsi="Bookman Old Style" w:cs="Bookman Old Style"/>
          <w:sz w:val="32"/>
          <w:szCs w:val="32"/>
        </w:rPr>
      </w:pPr>
    </w:p>
    <w:p w14:paraId="62589D61" w14:textId="77777777" w:rsidR="00A02241" w:rsidRDefault="00A02241">
      <w:pPr>
        <w:spacing w:line="480" w:lineRule="auto"/>
        <w:jc w:val="center"/>
        <w:rPr>
          <w:rFonts w:ascii="Bookman Old Style" w:eastAsia="Bookman Old Style" w:hAnsi="Bookman Old Style" w:cs="Bookman Old Style"/>
          <w:sz w:val="32"/>
          <w:szCs w:val="32"/>
        </w:rPr>
      </w:pPr>
    </w:p>
    <w:p w14:paraId="7C9A6A6D" w14:textId="77777777" w:rsidR="00A02241" w:rsidRDefault="00A02241">
      <w:pPr>
        <w:spacing w:line="480" w:lineRule="auto"/>
        <w:jc w:val="center"/>
        <w:rPr>
          <w:rFonts w:ascii="Bookman Old Style" w:eastAsia="Bookman Old Style" w:hAnsi="Bookman Old Style" w:cs="Bookman Old Style"/>
          <w:sz w:val="32"/>
          <w:szCs w:val="32"/>
        </w:rPr>
      </w:pPr>
    </w:p>
    <w:p w14:paraId="4AF1CFC8" w14:textId="77777777" w:rsidR="00A02241" w:rsidRDefault="00A02241">
      <w:pPr>
        <w:spacing w:line="480" w:lineRule="auto"/>
        <w:jc w:val="center"/>
        <w:rPr>
          <w:rFonts w:ascii="Bookman Old Style" w:eastAsia="Bookman Old Style" w:hAnsi="Bookman Old Style" w:cs="Bookman Old Style"/>
          <w:sz w:val="32"/>
          <w:szCs w:val="32"/>
        </w:rPr>
      </w:pPr>
    </w:p>
    <w:p w14:paraId="39BD12FC" w14:textId="77777777" w:rsidR="00A02241" w:rsidRDefault="00A02241">
      <w:pPr>
        <w:spacing w:line="480" w:lineRule="auto"/>
        <w:jc w:val="center"/>
        <w:rPr>
          <w:rFonts w:ascii="Bookman Old Style" w:eastAsia="Bookman Old Style" w:hAnsi="Bookman Old Style" w:cs="Bookman Old Style"/>
          <w:sz w:val="32"/>
          <w:szCs w:val="32"/>
        </w:rPr>
      </w:pPr>
    </w:p>
    <w:p w14:paraId="258E1388" w14:textId="77777777" w:rsidR="00A02241" w:rsidRDefault="00A02241">
      <w:pPr>
        <w:spacing w:line="480" w:lineRule="auto"/>
        <w:jc w:val="center"/>
        <w:rPr>
          <w:rFonts w:ascii="Bookman Old Style" w:eastAsia="Bookman Old Style" w:hAnsi="Bookman Old Style" w:cs="Bookman Old Style"/>
          <w:sz w:val="32"/>
          <w:szCs w:val="32"/>
        </w:rPr>
      </w:pPr>
    </w:p>
    <w:p w14:paraId="569014E8" w14:textId="77777777" w:rsidR="00A02241" w:rsidRDefault="00A02241">
      <w:pPr>
        <w:spacing w:line="480" w:lineRule="auto"/>
        <w:jc w:val="center"/>
        <w:rPr>
          <w:rFonts w:ascii="Bookman Old Style" w:eastAsia="Bookman Old Style" w:hAnsi="Bookman Old Style" w:cs="Bookman Old Style"/>
          <w:sz w:val="32"/>
          <w:szCs w:val="32"/>
        </w:rPr>
      </w:pPr>
    </w:p>
    <w:p w14:paraId="707EF393" w14:textId="77777777" w:rsidR="00A02241" w:rsidRDefault="00A02241">
      <w:pPr>
        <w:spacing w:line="480" w:lineRule="auto"/>
        <w:jc w:val="center"/>
        <w:rPr>
          <w:rFonts w:ascii="Bookman Old Style" w:eastAsia="Bookman Old Style" w:hAnsi="Bookman Old Style" w:cs="Bookman Old Style"/>
          <w:sz w:val="32"/>
          <w:szCs w:val="32"/>
        </w:rPr>
        <w:sectPr w:rsidR="00A02241">
          <w:footerReference w:type="default" r:id="rId11"/>
          <w:pgSz w:w="11906" w:h="16838"/>
          <w:pgMar w:top="1440" w:right="1440" w:bottom="1440" w:left="1440" w:header="720" w:footer="720" w:gutter="0"/>
          <w:pgNumType w:start="1"/>
          <w:cols w:space="720"/>
        </w:sectPr>
      </w:pPr>
    </w:p>
    <w:p w14:paraId="515352CD" w14:textId="0E8F91C3" w:rsidR="00A02241"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CB270B8" w14:textId="24A2F52D" w:rsidR="00673B9E" w:rsidRPr="009A0149" w:rsidRDefault="003A1272" w:rsidP="003A1272">
      <w:pPr>
        <w:spacing w:line="480" w:lineRule="auto"/>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sz w:val="32"/>
          <w:szCs w:val="32"/>
        </w:rPr>
        <w:t xml:space="preserve">                                             </w:t>
      </w:r>
      <w:r w:rsidR="007A2AD9" w:rsidRPr="009A0149">
        <w:rPr>
          <w:rFonts w:ascii="Times New Roman" w:eastAsia="Times New Roman" w:hAnsi="Times New Roman" w:cs="Times New Roman"/>
          <w:b/>
          <w:bCs/>
          <w:sz w:val="36"/>
          <w:szCs w:val="36"/>
          <w:u w:val="single"/>
          <w:lang w:val="en-IN"/>
        </w:rPr>
        <w:t>Introduction</w:t>
      </w:r>
    </w:p>
    <w:p w14:paraId="65959FD7" w14:textId="15629BE8" w:rsidR="002269A0" w:rsidRDefault="00100A49" w:rsidP="00F60C5D">
      <w:pPr>
        <w:shd w:val="clear" w:color="auto" w:fill="FFFFFF"/>
        <w:spacing w:line="360" w:lineRule="auto"/>
        <w:rPr>
          <w:rFonts w:ascii="ff1" w:eastAsia="Times New Roman" w:hAnsi="ff1" w:cs="Times New Roman"/>
          <w:color w:val="000000"/>
          <w:sz w:val="24"/>
          <w:szCs w:val="24"/>
          <w:lang w:val="en-IN"/>
        </w:rPr>
      </w:pPr>
      <w:r w:rsidRPr="00100A49">
        <w:rPr>
          <w:rFonts w:ascii="Times New Roman" w:eastAsia="Times New Roman" w:hAnsi="Times New Roman" w:cs="Times New Roman"/>
          <w:color w:val="000000"/>
          <w:sz w:val="24"/>
          <w:szCs w:val="24"/>
          <w:lang w:val="en-IN"/>
        </w:rPr>
        <w:t xml:space="preserve">In recent years credit card became one of the essential parts of the people. </w:t>
      </w:r>
      <w:r w:rsidR="00ED0B7F">
        <w:rPr>
          <w:rFonts w:ascii="Times New Roman" w:eastAsia="Times New Roman" w:hAnsi="Times New Roman" w:cs="Times New Roman"/>
          <w:color w:val="000000"/>
          <w:sz w:val="24"/>
          <w:szCs w:val="24"/>
          <w:lang w:val="en-IN"/>
        </w:rPr>
        <w:t>Due to s</w:t>
      </w:r>
      <w:r w:rsidRPr="00100A49">
        <w:rPr>
          <w:rFonts w:ascii="Times New Roman" w:eastAsia="Times New Roman" w:hAnsi="Times New Roman" w:cs="Times New Roman"/>
          <w:color w:val="000000"/>
          <w:sz w:val="24"/>
          <w:szCs w:val="24"/>
          <w:lang w:val="en-IN"/>
        </w:rPr>
        <w:t>udden increase in E-commerce, customer started using credit card for online purchasing therefore risk of fraud also increase</w:t>
      </w:r>
      <w:r w:rsidR="00ED0B7F">
        <w:rPr>
          <w:rFonts w:ascii="Times New Roman" w:eastAsia="Times New Roman" w:hAnsi="Times New Roman" w:cs="Times New Roman"/>
          <w:color w:val="000000"/>
          <w:sz w:val="24"/>
          <w:szCs w:val="24"/>
          <w:lang w:val="en-IN"/>
        </w:rPr>
        <w:t>d</w:t>
      </w:r>
      <w:r w:rsidRPr="00100A49">
        <w:rPr>
          <w:rFonts w:ascii="Times New Roman" w:eastAsia="Times New Roman" w:hAnsi="Times New Roman" w:cs="Times New Roman"/>
          <w:color w:val="000000"/>
          <w:sz w:val="24"/>
          <w:szCs w:val="24"/>
          <w:lang w:val="en-IN"/>
        </w:rPr>
        <w:t>. Instead of carrying a huge amount</w:t>
      </w:r>
      <w:r w:rsidR="00ED0B7F">
        <w:rPr>
          <w:rFonts w:ascii="Times New Roman" w:eastAsia="Times New Roman" w:hAnsi="Times New Roman" w:cs="Times New Roman"/>
          <w:color w:val="000000"/>
          <w:sz w:val="24"/>
          <w:szCs w:val="24"/>
          <w:lang w:val="en-IN"/>
        </w:rPr>
        <w:t xml:space="preserve"> of cash</w:t>
      </w:r>
      <w:r w:rsidRPr="00100A49">
        <w:rPr>
          <w:rFonts w:ascii="Times New Roman" w:eastAsia="Times New Roman" w:hAnsi="Times New Roman" w:cs="Times New Roman"/>
          <w:color w:val="000000"/>
          <w:sz w:val="24"/>
          <w:szCs w:val="24"/>
          <w:lang w:val="en-IN"/>
        </w:rPr>
        <w:t xml:space="preserve"> in hand it is easier to keep credit cards. But nowadays that too</w:t>
      </w:r>
      <w:r w:rsidR="00ED0B7F">
        <w:rPr>
          <w:rFonts w:ascii="Times New Roman" w:eastAsia="Times New Roman" w:hAnsi="Times New Roman" w:cs="Times New Roman"/>
          <w:color w:val="000000"/>
          <w:sz w:val="24"/>
          <w:szCs w:val="24"/>
          <w:lang w:val="en-IN"/>
        </w:rPr>
        <w:t xml:space="preserve"> has</w:t>
      </w:r>
      <w:r w:rsidRPr="00100A49">
        <w:rPr>
          <w:rFonts w:ascii="Times New Roman" w:eastAsia="Times New Roman" w:hAnsi="Times New Roman" w:cs="Times New Roman"/>
          <w:color w:val="000000"/>
          <w:sz w:val="24"/>
          <w:szCs w:val="24"/>
          <w:lang w:val="en-IN"/>
        </w:rPr>
        <w:t xml:space="preserve"> become unsafe. Nowadays we are facing a big problem on credit card fraud which is increasing in a good percentage. The main purpose is</w:t>
      </w:r>
      <w:r w:rsidR="00ED0B7F">
        <w:rPr>
          <w:rFonts w:ascii="Times New Roman" w:eastAsia="Times New Roman" w:hAnsi="Times New Roman" w:cs="Times New Roman"/>
          <w:color w:val="000000"/>
          <w:sz w:val="24"/>
          <w:szCs w:val="24"/>
          <w:lang w:val="en-IN"/>
        </w:rPr>
        <w:t xml:space="preserve"> to</w:t>
      </w:r>
      <w:r w:rsidRPr="00100A49">
        <w:rPr>
          <w:rFonts w:ascii="Times New Roman" w:eastAsia="Times New Roman" w:hAnsi="Times New Roman" w:cs="Times New Roman"/>
          <w:color w:val="000000"/>
          <w:sz w:val="24"/>
          <w:szCs w:val="24"/>
          <w:lang w:val="en-IN"/>
        </w:rPr>
        <w:t xml:space="preserve"> the survey on the various methods applied to detect credit card frauds. From the abnormalities, in the transaction, the fraudulent one is identified. We address this issue in </w:t>
      </w:r>
      <w:r w:rsidR="00ED0B7F">
        <w:rPr>
          <w:rFonts w:ascii="Times New Roman" w:eastAsia="Times New Roman" w:hAnsi="Times New Roman" w:cs="Times New Roman"/>
          <w:color w:val="000000"/>
          <w:sz w:val="24"/>
          <w:szCs w:val="24"/>
          <w:lang w:val="en-IN"/>
        </w:rPr>
        <w:t>-</w:t>
      </w:r>
      <w:r w:rsidRPr="00100A49">
        <w:rPr>
          <w:rFonts w:ascii="Times New Roman" w:eastAsia="Times New Roman" w:hAnsi="Times New Roman" w:cs="Times New Roman"/>
          <w:color w:val="000000"/>
          <w:sz w:val="24"/>
          <w:szCs w:val="24"/>
          <w:lang w:val="en-IN"/>
        </w:rPr>
        <w:t xml:space="preserve">order to implement some machine learning algorithm like </w:t>
      </w:r>
      <w:r w:rsidR="00ED0B7F">
        <w:rPr>
          <w:rFonts w:ascii="Times New Roman" w:eastAsia="Times New Roman" w:hAnsi="Times New Roman" w:cs="Times New Roman"/>
          <w:color w:val="000000"/>
          <w:sz w:val="24"/>
          <w:szCs w:val="24"/>
          <w:lang w:val="en-IN"/>
        </w:rPr>
        <w:t>R</w:t>
      </w:r>
      <w:r w:rsidRPr="00100A49">
        <w:rPr>
          <w:rFonts w:ascii="Times New Roman" w:eastAsia="Times New Roman" w:hAnsi="Times New Roman" w:cs="Times New Roman"/>
          <w:color w:val="000000"/>
          <w:sz w:val="24"/>
          <w:szCs w:val="24"/>
          <w:lang w:val="en-IN"/>
        </w:rPr>
        <w:t xml:space="preserve">andom </w:t>
      </w:r>
      <w:r w:rsidR="00ED0B7F">
        <w:rPr>
          <w:rFonts w:ascii="Times New Roman" w:eastAsia="Times New Roman" w:hAnsi="Times New Roman" w:cs="Times New Roman"/>
          <w:color w:val="000000"/>
          <w:sz w:val="24"/>
          <w:szCs w:val="24"/>
          <w:lang w:val="en-IN"/>
        </w:rPr>
        <w:t>F</w:t>
      </w:r>
      <w:r w:rsidRPr="00100A49">
        <w:rPr>
          <w:rFonts w:ascii="Times New Roman" w:eastAsia="Times New Roman" w:hAnsi="Times New Roman" w:cs="Times New Roman"/>
          <w:color w:val="000000"/>
          <w:sz w:val="24"/>
          <w:szCs w:val="24"/>
          <w:lang w:val="en-IN"/>
        </w:rPr>
        <w:t xml:space="preserve">orest, </w:t>
      </w:r>
      <w:r w:rsidR="00ED0B7F">
        <w:rPr>
          <w:rFonts w:ascii="Times New Roman" w:eastAsia="Times New Roman" w:hAnsi="Times New Roman" w:cs="Times New Roman"/>
          <w:color w:val="000000"/>
          <w:sz w:val="24"/>
          <w:szCs w:val="24"/>
          <w:lang w:val="en-IN"/>
        </w:rPr>
        <w:t>L</w:t>
      </w:r>
      <w:r w:rsidRPr="00100A49">
        <w:rPr>
          <w:rFonts w:ascii="Times New Roman" w:eastAsia="Times New Roman" w:hAnsi="Times New Roman" w:cs="Times New Roman"/>
          <w:color w:val="000000"/>
          <w:sz w:val="24"/>
          <w:szCs w:val="24"/>
          <w:lang w:val="en-IN"/>
        </w:rPr>
        <w:t xml:space="preserve">ogistic </w:t>
      </w:r>
      <w:r w:rsidR="00ED0B7F">
        <w:rPr>
          <w:rFonts w:ascii="Times New Roman" w:eastAsia="Times New Roman" w:hAnsi="Times New Roman" w:cs="Times New Roman"/>
          <w:color w:val="000000"/>
          <w:sz w:val="24"/>
          <w:szCs w:val="24"/>
          <w:lang w:val="en-IN"/>
        </w:rPr>
        <w:t>R</w:t>
      </w:r>
      <w:r w:rsidRPr="00100A49">
        <w:rPr>
          <w:rFonts w:ascii="Times New Roman" w:eastAsia="Times New Roman" w:hAnsi="Times New Roman" w:cs="Times New Roman"/>
          <w:color w:val="000000"/>
          <w:sz w:val="24"/>
          <w:szCs w:val="24"/>
          <w:lang w:val="en-IN"/>
        </w:rPr>
        <w:t>egression</w:t>
      </w:r>
      <w:r w:rsidR="00ED0B7F">
        <w:rPr>
          <w:rFonts w:ascii="Times New Roman" w:eastAsia="Times New Roman" w:hAnsi="Times New Roman" w:cs="Times New Roman"/>
          <w:color w:val="000000"/>
          <w:sz w:val="24"/>
          <w:szCs w:val="24"/>
          <w:lang w:val="en-IN"/>
        </w:rPr>
        <w:t xml:space="preserve">, Decision Tree </w:t>
      </w:r>
      <w:r w:rsidRPr="00100A49">
        <w:rPr>
          <w:rFonts w:ascii="Times New Roman" w:eastAsia="Times New Roman" w:hAnsi="Times New Roman" w:cs="Times New Roman"/>
          <w:color w:val="000000"/>
          <w:sz w:val="24"/>
          <w:szCs w:val="24"/>
          <w:lang w:val="en-IN"/>
        </w:rPr>
        <w:t xml:space="preserve">in </w:t>
      </w:r>
      <w:r w:rsidR="00ED0B7F">
        <w:rPr>
          <w:rFonts w:ascii="Times New Roman" w:eastAsia="Times New Roman" w:hAnsi="Times New Roman" w:cs="Times New Roman"/>
          <w:color w:val="000000"/>
          <w:sz w:val="24"/>
          <w:szCs w:val="24"/>
          <w:lang w:val="en-IN"/>
        </w:rPr>
        <w:t xml:space="preserve">- </w:t>
      </w:r>
      <w:r w:rsidRPr="00100A49">
        <w:rPr>
          <w:rFonts w:ascii="Times New Roman" w:eastAsia="Times New Roman" w:hAnsi="Times New Roman" w:cs="Times New Roman"/>
          <w:color w:val="000000"/>
          <w:sz w:val="24"/>
          <w:szCs w:val="24"/>
          <w:lang w:val="en-IN"/>
        </w:rPr>
        <w:t>order to detect this kind of fraud</w:t>
      </w:r>
      <w:r>
        <w:rPr>
          <w:rFonts w:ascii="Times New Roman" w:eastAsia="Times New Roman" w:hAnsi="Times New Roman" w:cs="Times New Roman"/>
          <w:color w:val="000000"/>
          <w:sz w:val="24"/>
          <w:szCs w:val="24"/>
          <w:lang w:val="en-IN"/>
        </w:rPr>
        <w:t>.</w:t>
      </w:r>
    </w:p>
    <w:p w14:paraId="3C923751" w14:textId="77777777" w:rsidR="0048633D" w:rsidRDefault="0048633D" w:rsidP="005B5625">
      <w:pPr>
        <w:shd w:val="clear" w:color="auto" w:fill="FFFFFF"/>
        <w:rPr>
          <w:rFonts w:ascii="ff1" w:eastAsia="Times New Roman" w:hAnsi="ff1" w:cs="Times New Roman"/>
          <w:b/>
          <w:bCs/>
          <w:color w:val="000000"/>
          <w:sz w:val="24"/>
          <w:szCs w:val="24"/>
          <w:lang w:val="en-IN"/>
        </w:rPr>
      </w:pPr>
    </w:p>
    <w:p w14:paraId="05ED2E57" w14:textId="6CFEA478" w:rsidR="002269A0" w:rsidRPr="005B5625" w:rsidRDefault="002269A0" w:rsidP="005B5625">
      <w:pPr>
        <w:shd w:val="clear" w:color="auto" w:fill="FFFFFF"/>
        <w:rPr>
          <w:rFonts w:ascii="Times New Roman" w:eastAsia="Times New Roman" w:hAnsi="Times New Roman" w:cs="Times New Roman"/>
          <w:b/>
          <w:bCs/>
          <w:color w:val="000000"/>
          <w:sz w:val="28"/>
          <w:szCs w:val="28"/>
          <w:lang w:val="en-IN"/>
        </w:rPr>
      </w:pPr>
      <w:r w:rsidRPr="009A0149">
        <w:rPr>
          <w:rFonts w:ascii="Times New Roman" w:eastAsia="Times New Roman" w:hAnsi="Times New Roman" w:cs="Times New Roman"/>
          <w:b/>
          <w:bCs/>
          <w:color w:val="000000"/>
          <w:sz w:val="28"/>
          <w:szCs w:val="28"/>
          <w:lang w:val="en-IN"/>
        </w:rPr>
        <w:t xml:space="preserve">Why do we need </w:t>
      </w:r>
      <w:r w:rsidR="00100A49">
        <w:rPr>
          <w:rFonts w:ascii="Times New Roman" w:eastAsia="Times New Roman" w:hAnsi="Times New Roman" w:cs="Times New Roman"/>
          <w:b/>
          <w:bCs/>
          <w:color w:val="000000"/>
          <w:sz w:val="28"/>
          <w:szCs w:val="28"/>
          <w:lang w:val="en-IN"/>
        </w:rPr>
        <w:t>Credit Card Fraud Detection</w:t>
      </w:r>
      <w:r w:rsidRPr="009A0149">
        <w:rPr>
          <w:rFonts w:ascii="Times New Roman" w:eastAsia="Times New Roman" w:hAnsi="Times New Roman" w:cs="Times New Roman"/>
          <w:b/>
          <w:bCs/>
          <w:color w:val="000000"/>
          <w:sz w:val="28"/>
          <w:szCs w:val="28"/>
          <w:lang w:val="en-IN"/>
        </w:rPr>
        <w:t xml:space="preserve"> Model?</w:t>
      </w:r>
    </w:p>
    <w:p w14:paraId="3B0573CA" w14:textId="77777777" w:rsidR="00ED0B7F" w:rsidRDefault="00ED0B7F" w:rsidP="00ED0B7F">
      <w:pPr>
        <w:pStyle w:val="NormalWeb"/>
        <w:shd w:val="clear" w:color="auto" w:fill="FFFFFF"/>
        <w:spacing w:line="276" w:lineRule="auto"/>
        <w:rPr>
          <w:color w:val="4D5356"/>
        </w:rPr>
      </w:pPr>
    </w:p>
    <w:p w14:paraId="4C9CC518" w14:textId="4DECD540" w:rsidR="00094CEB" w:rsidRPr="00ED0B7F" w:rsidRDefault="00ED0B7F" w:rsidP="00F60C5D">
      <w:pPr>
        <w:pStyle w:val="NormalWeb"/>
        <w:shd w:val="clear" w:color="auto" w:fill="FFFFFF"/>
        <w:spacing w:line="360" w:lineRule="auto"/>
        <w:rPr>
          <w:color w:val="000000"/>
          <w:shd w:val="clear" w:color="auto" w:fill="FFFFFF"/>
        </w:rPr>
      </w:pPr>
      <w:r w:rsidRPr="00ED0B7F">
        <w:rPr>
          <w:color w:val="000000"/>
          <w:shd w:val="clear" w:color="auto" w:fill="FFFFFF"/>
        </w:rPr>
        <w:t>The myriads of plastic cards in use worldwide are a gold mine for criminals. By 2027, financial service providers are expected to take a </w:t>
      </w:r>
      <w:r w:rsidRPr="00ED0B7F">
        <w:rPr>
          <w:shd w:val="clear" w:color="auto" w:fill="FFFFFF"/>
        </w:rPr>
        <w:t>$40 billion</w:t>
      </w:r>
      <w:r w:rsidRPr="00ED0B7F">
        <w:rPr>
          <w:color w:val="000000"/>
          <w:shd w:val="clear" w:color="auto" w:fill="FFFFFF"/>
        </w:rPr>
        <w:t> hit globally in credit card losses, a significant increase compared to $27.85 bn in 2018.</w:t>
      </w:r>
    </w:p>
    <w:p w14:paraId="34BBA27C" w14:textId="77777777" w:rsidR="00ED0B7F" w:rsidRPr="00ED0B7F" w:rsidRDefault="00ED0B7F" w:rsidP="00F60C5D">
      <w:pPr>
        <w:pStyle w:val="NormalWeb"/>
        <w:shd w:val="clear" w:color="auto" w:fill="FFFFFF"/>
        <w:spacing w:line="360" w:lineRule="auto"/>
        <w:rPr>
          <w:color w:val="4D5356"/>
        </w:rPr>
      </w:pPr>
    </w:p>
    <w:p w14:paraId="2155AC61" w14:textId="4A5786C9" w:rsidR="00ED0B7F" w:rsidRPr="00ED0B7F" w:rsidRDefault="00ED0B7F" w:rsidP="00F60C5D">
      <w:pPr>
        <w:pStyle w:val="NormalWeb"/>
        <w:shd w:val="clear" w:color="auto" w:fill="FFFFFF"/>
        <w:spacing w:after="375" w:line="360" w:lineRule="auto"/>
        <w:rPr>
          <w:color w:val="000000"/>
        </w:rPr>
      </w:pPr>
      <w:r w:rsidRPr="00ED0B7F">
        <w:rPr>
          <w:color w:val="000000"/>
        </w:rPr>
        <w:t>This growth in losses is partially caused by the rise of electronic transactions. Just imagine that today the average American has more than three credit cards, which amounts to 1.5 billion cards in the US alone. While the number of plastic cards globally numbers an impressive 22.11 billion.</w:t>
      </w:r>
    </w:p>
    <w:p w14:paraId="6EC2BF28" w14:textId="53BE3AE2" w:rsidR="00ED0B7F" w:rsidRPr="00ED0B7F" w:rsidRDefault="00ED0B7F" w:rsidP="00F60C5D">
      <w:pPr>
        <w:pStyle w:val="NormalWeb"/>
        <w:shd w:val="clear" w:color="auto" w:fill="FFFFFF"/>
        <w:spacing w:after="375" w:line="360" w:lineRule="auto"/>
        <w:rPr>
          <w:color w:val="000000"/>
        </w:rPr>
      </w:pPr>
      <w:r w:rsidRPr="00ED0B7F">
        <w:rPr>
          <w:color w:val="000000"/>
        </w:rPr>
        <w:t>Another reason is that fraudulent methods are getting more sophisticated and thus harder to spot by traditional fraud detection software.</w:t>
      </w:r>
    </w:p>
    <w:p w14:paraId="402C4B08" w14:textId="77777777" w:rsidR="00ED0B7F" w:rsidRPr="00ED0B7F" w:rsidRDefault="00ED0B7F" w:rsidP="00F60C5D">
      <w:pPr>
        <w:pStyle w:val="NormalWeb"/>
        <w:shd w:val="clear" w:color="auto" w:fill="FFFFFF"/>
        <w:spacing w:after="375" w:line="360" w:lineRule="auto"/>
        <w:rPr>
          <w:color w:val="000000"/>
        </w:rPr>
      </w:pPr>
      <w:r w:rsidRPr="00ED0B7F">
        <w:rPr>
          <w:color w:val="000000"/>
        </w:rPr>
        <w:t>To address such a massive challenge effectively, companies involved in the card payment process need advanced approaches. No wonder that high hopes are placed on machine learning. ML-fueled technologies have made a name for their ability to handle huge amounts of data and discover anomalies that humans may overlook.</w:t>
      </w:r>
    </w:p>
    <w:p w14:paraId="41C5C8A7" w14:textId="77777777" w:rsidR="00094CEB" w:rsidRDefault="00094CEB">
      <w:pPr>
        <w:spacing w:line="480" w:lineRule="auto"/>
        <w:jc w:val="both"/>
        <w:rPr>
          <w:rFonts w:ascii="Times New Roman" w:eastAsia="Times New Roman" w:hAnsi="Times New Roman" w:cs="Times New Roman"/>
          <w:b/>
          <w:sz w:val="32"/>
          <w:szCs w:val="32"/>
        </w:rPr>
      </w:pPr>
    </w:p>
    <w:p w14:paraId="1CE01447" w14:textId="406328DA" w:rsidR="00A02241" w:rsidRDefault="00000000" w:rsidP="00540BD9">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1949B293" w14:textId="4CBF587E" w:rsidR="00673B9E" w:rsidRDefault="0073612F" w:rsidP="00673B9E">
      <w:pPr>
        <w:spacing w:line="480" w:lineRule="auto"/>
        <w:jc w:val="center"/>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bCs/>
          <w:sz w:val="36"/>
          <w:szCs w:val="36"/>
          <w:u w:val="single"/>
          <w:lang w:val="en-IN"/>
        </w:rPr>
        <w:t>Literature Survey</w:t>
      </w:r>
    </w:p>
    <w:p w14:paraId="4EF6152C" w14:textId="6B8B7F1E" w:rsidR="00621C1E" w:rsidRDefault="00621C1E" w:rsidP="00621C1E">
      <w:pPr>
        <w:spacing w:line="360" w:lineRule="auto"/>
        <w:rPr>
          <w:rFonts w:ascii="Times New Roman" w:eastAsia="Times New Roman" w:hAnsi="Times New Roman" w:cs="Times New Roman"/>
          <w:b/>
          <w:sz w:val="28"/>
          <w:szCs w:val="28"/>
        </w:rPr>
      </w:pPr>
      <w:r w:rsidRPr="00390E8E">
        <w:rPr>
          <w:rFonts w:ascii="Times New Roman" w:eastAsia="Times New Roman" w:hAnsi="Times New Roman" w:cs="Times New Roman"/>
          <w:b/>
          <w:sz w:val="28"/>
          <w:szCs w:val="28"/>
        </w:rPr>
        <w:t>2.1 Introduction</w:t>
      </w:r>
    </w:p>
    <w:p w14:paraId="10F1852B" w14:textId="77777777" w:rsidR="00621C1E" w:rsidRPr="00621C1E" w:rsidRDefault="00621C1E" w:rsidP="00621C1E">
      <w:pPr>
        <w:spacing w:line="360" w:lineRule="auto"/>
        <w:rPr>
          <w:rFonts w:ascii="Times New Roman" w:eastAsia="Times New Roman" w:hAnsi="Times New Roman" w:cs="Times New Roman"/>
          <w:b/>
          <w:sz w:val="28"/>
          <w:szCs w:val="28"/>
        </w:rPr>
      </w:pPr>
    </w:p>
    <w:p w14:paraId="0D5FEE8D" w14:textId="0FB07CF8" w:rsidR="003F2DEB" w:rsidRPr="00621C1E" w:rsidRDefault="00621C1E" w:rsidP="00F60C5D">
      <w:pPr>
        <w:pStyle w:val="NormalWeb"/>
        <w:shd w:val="clear" w:color="auto" w:fill="FFFFFF"/>
        <w:spacing w:line="360" w:lineRule="auto"/>
      </w:pPr>
      <w:r>
        <w:t>S</w:t>
      </w:r>
      <w:r w:rsidRPr="00621C1E">
        <w:t xml:space="preserve">everal cutting-edge techniques provide several algorithms that help in the identification of different credit card fraud activities. We can create a potent model for identifying credit card fraud if we have a solid understanding of these algorithms. This research aids us in </w:t>
      </w:r>
      <w:proofErr w:type="spellStart"/>
      <w:r w:rsidRPr="00621C1E">
        <w:t>recognising</w:t>
      </w:r>
      <w:proofErr w:type="spellEnd"/>
      <w:r w:rsidRPr="00621C1E">
        <w:t xml:space="preserve"> dubious credit card transactions by offering a machine learning approach. We introduce the traits True Positive and False Alarm in this section of our paper. </w:t>
      </w:r>
      <w:proofErr w:type="gramStart"/>
      <w:r w:rsidRPr="00621C1E">
        <w:t>Both of these</w:t>
      </w:r>
      <w:proofErr w:type="gramEnd"/>
      <w:r w:rsidRPr="00621C1E">
        <w:t xml:space="preserve"> characteristics are essential in identifying fraudulent </w:t>
      </w:r>
      <w:proofErr w:type="spellStart"/>
      <w:r w:rsidRPr="00621C1E">
        <w:t>behaviour</w:t>
      </w:r>
      <w:proofErr w:type="spellEnd"/>
      <w:r w:rsidRPr="00621C1E">
        <w:t xml:space="preserve"> because it can be done so quickly. Given the importance of networks in the modern world, it is crucial that our models be </w:t>
      </w:r>
      <w:proofErr w:type="gramStart"/>
      <w:r w:rsidRPr="00621C1E">
        <w:t>up-to-date</w:t>
      </w:r>
      <w:proofErr w:type="gramEnd"/>
      <w:r w:rsidRPr="00621C1E">
        <w:t xml:space="preserve"> in order to perform better detection functions.</w:t>
      </w:r>
    </w:p>
    <w:p w14:paraId="7772E248" w14:textId="17B51B91" w:rsidR="003F2DEB" w:rsidRDefault="003F2DEB" w:rsidP="00F60C5D">
      <w:pPr>
        <w:spacing w:after="160" w:line="360" w:lineRule="auto"/>
        <w:rPr>
          <w:b/>
        </w:rPr>
      </w:pPr>
    </w:p>
    <w:p w14:paraId="021E3953" w14:textId="77777777" w:rsidR="00621C1E" w:rsidRPr="00621C1E" w:rsidRDefault="00621C1E" w:rsidP="00F60C5D">
      <w:pPr>
        <w:spacing w:line="360" w:lineRule="auto"/>
        <w:rPr>
          <w:rFonts w:ascii="Times New Roman" w:eastAsia="Times New Roman" w:hAnsi="Times New Roman" w:cs="Times New Roman"/>
          <w:sz w:val="24"/>
          <w:szCs w:val="24"/>
        </w:rPr>
      </w:pPr>
      <w:r w:rsidRPr="00621C1E">
        <w:rPr>
          <w:rFonts w:ascii="Times New Roman" w:eastAsia="Times New Roman" w:hAnsi="Times New Roman" w:cs="Times New Roman"/>
          <w:sz w:val="24"/>
          <w:szCs w:val="24"/>
        </w:rPr>
        <w:t xml:space="preserve">This model should be far better to perform real-time analysis if fresh fraudulent activity is discovered. Neural Networks have been used to create a Fraudulent Detection System in addition to conventional machine learning techniques. Because there are numerous attacks on the system designed to steal someone's personal information </w:t>
      </w:r>
      <w:proofErr w:type="gramStart"/>
      <w:r w:rsidRPr="00621C1E">
        <w:rPr>
          <w:rFonts w:ascii="Times New Roman" w:eastAsia="Times New Roman" w:hAnsi="Times New Roman" w:cs="Times New Roman"/>
          <w:sz w:val="24"/>
          <w:szCs w:val="24"/>
        </w:rPr>
        <w:t>in order to</w:t>
      </w:r>
      <w:proofErr w:type="gramEnd"/>
      <w:r w:rsidRPr="00621C1E">
        <w:rPr>
          <w:rFonts w:ascii="Times New Roman" w:eastAsia="Times New Roman" w:hAnsi="Times New Roman" w:cs="Times New Roman"/>
          <w:sz w:val="24"/>
          <w:szCs w:val="24"/>
        </w:rPr>
        <w:t xml:space="preserve"> commit fraud, protecting personal information has grown to be a big challenge for financial companies. Our model includes two key characteristics that can aid in identifying anomalous behavior in charts for various columns, such as time, amount, etc.  </w:t>
      </w:r>
    </w:p>
    <w:p w14:paraId="1D708EAD" w14:textId="77777777" w:rsidR="00621C1E" w:rsidRDefault="00621C1E" w:rsidP="00F60C5D">
      <w:pPr>
        <w:spacing w:after="160" w:line="360" w:lineRule="auto"/>
        <w:rPr>
          <w:b/>
        </w:rPr>
      </w:pPr>
    </w:p>
    <w:p w14:paraId="7A2B5EBB" w14:textId="7A36497D" w:rsidR="00621C1E" w:rsidRDefault="00621C1E" w:rsidP="00F60C5D">
      <w:pPr>
        <w:spacing w:line="360" w:lineRule="auto"/>
        <w:jc w:val="both"/>
        <w:rPr>
          <w:rFonts w:ascii="Times New Roman" w:eastAsia="Times New Roman" w:hAnsi="Times New Roman" w:cs="Times New Roman"/>
          <w:b/>
          <w:sz w:val="28"/>
          <w:szCs w:val="28"/>
        </w:rPr>
      </w:pPr>
      <w:r w:rsidRPr="00CD5736">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w:t>
      </w:r>
      <w:r w:rsidRPr="00CD5736">
        <w:rPr>
          <w:rFonts w:ascii="Times New Roman" w:eastAsia="Times New Roman" w:hAnsi="Times New Roman" w:cs="Times New Roman"/>
          <w:b/>
          <w:sz w:val="28"/>
          <w:szCs w:val="28"/>
        </w:rPr>
        <w:t xml:space="preserve"> Models Used </w:t>
      </w:r>
      <w:proofErr w:type="gramStart"/>
      <w:r w:rsidRPr="00CD5736">
        <w:rPr>
          <w:rFonts w:ascii="Times New Roman" w:eastAsia="Times New Roman" w:hAnsi="Times New Roman" w:cs="Times New Roman"/>
          <w:b/>
          <w:sz w:val="28"/>
          <w:szCs w:val="28"/>
        </w:rPr>
        <w:t>And</w:t>
      </w:r>
      <w:proofErr w:type="gramEnd"/>
      <w:r w:rsidRPr="00CD5736">
        <w:rPr>
          <w:rFonts w:ascii="Times New Roman" w:eastAsia="Times New Roman" w:hAnsi="Times New Roman" w:cs="Times New Roman"/>
          <w:b/>
          <w:sz w:val="28"/>
          <w:szCs w:val="28"/>
        </w:rPr>
        <w:t xml:space="preserve"> Data Sampling</w:t>
      </w:r>
    </w:p>
    <w:p w14:paraId="288A7476" w14:textId="77777777" w:rsidR="00621C1E" w:rsidRPr="00621C1E" w:rsidRDefault="00621C1E" w:rsidP="00F60C5D">
      <w:pPr>
        <w:spacing w:line="360" w:lineRule="auto"/>
        <w:jc w:val="both"/>
        <w:rPr>
          <w:rFonts w:ascii="Times New Roman" w:eastAsia="Times New Roman" w:hAnsi="Times New Roman" w:cs="Times New Roman"/>
          <w:b/>
          <w:sz w:val="28"/>
          <w:szCs w:val="28"/>
        </w:rPr>
      </w:pPr>
    </w:p>
    <w:p w14:paraId="4E4C17A1" w14:textId="77777777" w:rsidR="00621C1E" w:rsidRPr="00CD5736" w:rsidRDefault="00621C1E" w:rsidP="00F60C5D">
      <w:pPr>
        <w:spacing w:line="360" w:lineRule="auto"/>
        <w:jc w:val="both"/>
        <w:rPr>
          <w:rFonts w:ascii="Times New Roman" w:eastAsia="Times New Roman" w:hAnsi="Times New Roman" w:cs="Times New Roman"/>
          <w:sz w:val="24"/>
          <w:szCs w:val="24"/>
          <w:vertAlign w:val="subscript"/>
        </w:rPr>
      </w:pPr>
      <w:r w:rsidRPr="00CD5736">
        <w:rPr>
          <w:rFonts w:ascii="Times New Roman" w:eastAsia="Times New Roman" w:hAnsi="Times New Roman" w:cs="Times New Roman"/>
          <w:sz w:val="24"/>
          <w:szCs w:val="24"/>
        </w:rPr>
        <w:t>Since the machine learning techniques used in the random forest and logistic regression are trained datasets are required for our method. The system's main memory is subsequently loaded with these trained datasets. Since our dataset contains approximately 300,000 values, loading the learned dataset into main memory is a challenging operation. We have eliminated the redundant datasets for this reason. We chose to train our dataset using prior data since our model should be able to identify fraudulent transactions occurring in the current month and will be useful in the real world.</w:t>
      </w:r>
    </w:p>
    <w:p w14:paraId="4DE0EE0A" w14:textId="77777777" w:rsidR="008657D1" w:rsidRDefault="008657D1" w:rsidP="00F60C5D">
      <w:pPr>
        <w:spacing w:line="360" w:lineRule="auto"/>
        <w:jc w:val="both"/>
        <w:rPr>
          <w:rFonts w:ascii="Times New Roman" w:eastAsia="Times New Roman" w:hAnsi="Times New Roman" w:cs="Times New Roman"/>
          <w:b/>
          <w:sz w:val="32"/>
          <w:szCs w:val="32"/>
        </w:rPr>
      </w:pPr>
    </w:p>
    <w:p w14:paraId="6719A2B4" w14:textId="530DA788" w:rsidR="00A02241" w:rsidRDefault="00000000" w:rsidP="00F60C5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E6914CF" w14:textId="40500CB6" w:rsidR="00E609A8" w:rsidRDefault="00E609A8" w:rsidP="00F60C5D">
      <w:pPr>
        <w:spacing w:line="360" w:lineRule="auto"/>
        <w:jc w:val="center"/>
        <w:rPr>
          <w:rFonts w:ascii="Times New Roman" w:eastAsia="Times New Roman" w:hAnsi="Times New Roman" w:cs="Times New Roman"/>
          <w:b/>
          <w:bCs/>
          <w:sz w:val="36"/>
          <w:szCs w:val="36"/>
          <w:u w:val="single"/>
          <w:lang w:val="en-IN"/>
        </w:rPr>
      </w:pPr>
      <w:r>
        <w:rPr>
          <w:rFonts w:ascii="Times New Roman" w:eastAsia="Times New Roman" w:hAnsi="Times New Roman" w:cs="Times New Roman"/>
          <w:b/>
          <w:bCs/>
          <w:sz w:val="36"/>
          <w:szCs w:val="36"/>
          <w:u w:val="single"/>
          <w:lang w:val="en-IN"/>
        </w:rPr>
        <w:t>Methodology</w:t>
      </w:r>
    </w:p>
    <w:p w14:paraId="771D2E4E" w14:textId="3401B429" w:rsidR="00E609A8" w:rsidRPr="009A0149" w:rsidRDefault="00E609A8" w:rsidP="00F60C5D">
      <w:pPr>
        <w:spacing w:after="160" w:line="360" w:lineRule="auto"/>
        <w:rPr>
          <w:rFonts w:ascii="Times New Roman" w:eastAsia="Times New Roman" w:hAnsi="Times New Roman" w:cs="Times New Roman"/>
          <w:b/>
          <w:bCs/>
          <w:sz w:val="28"/>
          <w:szCs w:val="28"/>
          <w:u w:val="single"/>
          <w:lang w:val="en-IN"/>
        </w:rPr>
      </w:pPr>
      <w:r w:rsidRPr="009A0149">
        <w:rPr>
          <w:rFonts w:ascii="Times New Roman" w:eastAsia="Times New Roman" w:hAnsi="Times New Roman" w:cs="Times New Roman"/>
          <w:b/>
          <w:bCs/>
          <w:sz w:val="28"/>
          <w:szCs w:val="28"/>
          <w:u w:val="single"/>
          <w:lang w:val="en-IN"/>
        </w:rPr>
        <w:t>Introduction to Machine Learning:</w:t>
      </w:r>
    </w:p>
    <w:p w14:paraId="6B61275F" w14:textId="5A046ED8" w:rsidR="0055002F" w:rsidRPr="009A0149" w:rsidRDefault="0055002F" w:rsidP="00F60C5D">
      <w:p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Machine learning is a field of artificial intelligence that focuses on the development of algorithms and models that can learn from data without being explicitly programmed. It has become an increasingly important part of many areas of technology, including image and speech recognition, natural language processing, and finance.</w:t>
      </w:r>
    </w:p>
    <w:p w14:paraId="09306878" w14:textId="77777777" w:rsidR="0055002F" w:rsidRPr="009A0149" w:rsidRDefault="0055002F" w:rsidP="00F60C5D">
      <w:p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There are several types of machine learning, including:</w:t>
      </w:r>
    </w:p>
    <w:p w14:paraId="212467F0" w14:textId="77777777" w:rsidR="0055002F" w:rsidRPr="009A0149" w:rsidRDefault="0055002F" w:rsidP="00F60C5D">
      <w:pPr>
        <w:numPr>
          <w:ilvl w:val="0"/>
          <w:numId w:val="4"/>
        </w:num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Supervised learning: In supervised learning, a model is trained on a labeled dataset, where the correct output is provided for each example in the training set. The goal is to make predictions on new, unseen examples based on the patterns learned from the training data.</w:t>
      </w:r>
    </w:p>
    <w:p w14:paraId="0CB41957" w14:textId="77777777" w:rsidR="0055002F" w:rsidRPr="009A0149" w:rsidRDefault="0055002F" w:rsidP="00F60C5D">
      <w:pPr>
        <w:numPr>
          <w:ilvl w:val="0"/>
          <w:numId w:val="4"/>
        </w:num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Unsupervised learning: In unsupervised learning, the model is not provided with labeled training examples. Instead, it must discover the underlying structure of the data through techniques like clustering.</w:t>
      </w:r>
    </w:p>
    <w:p w14:paraId="743CC617" w14:textId="77777777" w:rsidR="0055002F" w:rsidRPr="009A0149" w:rsidRDefault="0055002F" w:rsidP="00F60C5D">
      <w:pPr>
        <w:numPr>
          <w:ilvl w:val="0"/>
          <w:numId w:val="4"/>
        </w:num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Semi-supervised learning: Semi-supervised learning is a type of machine learning that combines both supervised and unsupervised learning. It is often used when a large amount of unlabeled data is available, but it is too expensive or time-consuming to label all of it.</w:t>
      </w:r>
    </w:p>
    <w:p w14:paraId="3B57D202" w14:textId="3A505325" w:rsidR="0055002F" w:rsidRPr="009A0149" w:rsidRDefault="0055002F" w:rsidP="00F60C5D">
      <w:pPr>
        <w:numPr>
          <w:ilvl w:val="0"/>
          <w:numId w:val="4"/>
        </w:numPr>
        <w:spacing w:after="160" w:line="360" w:lineRule="auto"/>
        <w:rPr>
          <w:rFonts w:ascii="Times New Roman" w:hAnsi="Times New Roman" w:cs="Times New Roman"/>
          <w:sz w:val="24"/>
          <w:szCs w:val="24"/>
        </w:rPr>
      </w:pPr>
      <w:r w:rsidRPr="009A0149">
        <w:rPr>
          <w:rFonts w:ascii="Times New Roman" w:hAnsi="Times New Roman" w:cs="Times New Roman"/>
          <w:sz w:val="24"/>
          <w:szCs w:val="24"/>
        </w:rPr>
        <w:t xml:space="preserve">Reinforcement learning: In reinforcement learning, an agent learns to interact with its environment </w:t>
      </w:r>
      <w:proofErr w:type="gramStart"/>
      <w:r w:rsidRPr="009A0149">
        <w:rPr>
          <w:rFonts w:ascii="Times New Roman" w:hAnsi="Times New Roman" w:cs="Times New Roman"/>
          <w:sz w:val="24"/>
          <w:szCs w:val="24"/>
        </w:rPr>
        <w:t>in order to</w:t>
      </w:r>
      <w:proofErr w:type="gramEnd"/>
      <w:r w:rsidRPr="009A0149">
        <w:rPr>
          <w:rFonts w:ascii="Times New Roman" w:hAnsi="Times New Roman" w:cs="Times New Roman"/>
          <w:sz w:val="24"/>
          <w:szCs w:val="24"/>
        </w:rPr>
        <w:t xml:space="preserve"> maximize a reward. The agent receives feedback in the form of rewards and punishments as it takes actions in the environment.</w:t>
      </w:r>
    </w:p>
    <w:p w14:paraId="2CEBF10C" w14:textId="77777777" w:rsidR="003F2DEB" w:rsidRDefault="003F2DEB" w:rsidP="00F60C5D">
      <w:pPr>
        <w:spacing w:line="360" w:lineRule="auto"/>
        <w:rPr>
          <w:b/>
          <w:bCs/>
          <w:sz w:val="28"/>
          <w:szCs w:val="28"/>
        </w:rPr>
      </w:pPr>
    </w:p>
    <w:p w14:paraId="66C54EE4" w14:textId="0D62A027" w:rsidR="00260E2A" w:rsidRPr="009A0149" w:rsidRDefault="00260E2A" w:rsidP="00F60C5D">
      <w:pPr>
        <w:spacing w:line="360" w:lineRule="auto"/>
        <w:jc w:val="both"/>
        <w:rPr>
          <w:rFonts w:ascii="Times New Roman" w:hAnsi="Times New Roman" w:cs="Times New Roman"/>
          <w:b/>
          <w:sz w:val="28"/>
          <w:szCs w:val="28"/>
          <w:u w:val="single"/>
        </w:rPr>
      </w:pPr>
      <w:r w:rsidRPr="009A0149">
        <w:rPr>
          <w:rFonts w:ascii="Times New Roman" w:hAnsi="Times New Roman" w:cs="Times New Roman"/>
          <w:b/>
          <w:sz w:val="28"/>
          <w:szCs w:val="28"/>
          <w:u w:val="single"/>
        </w:rPr>
        <w:t>Tools Used:</w:t>
      </w:r>
    </w:p>
    <w:p w14:paraId="616BAA73" w14:textId="77777777" w:rsidR="00260E2A" w:rsidRPr="00260E2A" w:rsidRDefault="00260E2A" w:rsidP="00F60C5D">
      <w:pPr>
        <w:spacing w:line="360" w:lineRule="auto"/>
        <w:jc w:val="both"/>
        <w:rPr>
          <w:rFonts w:asciiTheme="minorHAnsi" w:hAnsiTheme="minorHAnsi" w:cstheme="minorHAnsi"/>
          <w:b/>
          <w:sz w:val="24"/>
          <w:szCs w:val="24"/>
          <w:u w:val="single"/>
        </w:rPr>
      </w:pPr>
    </w:p>
    <w:p w14:paraId="7DEA433E" w14:textId="4BCF2244" w:rsidR="00260E2A" w:rsidRPr="009A0149" w:rsidRDefault="00260E2A" w:rsidP="00F60C5D">
      <w:pPr>
        <w:spacing w:line="360" w:lineRule="auto"/>
        <w:jc w:val="both"/>
        <w:rPr>
          <w:rFonts w:ascii="Times New Roman" w:hAnsi="Times New Roman" w:cs="Times New Roman"/>
          <w:b/>
          <w:sz w:val="24"/>
          <w:szCs w:val="24"/>
        </w:rPr>
      </w:pPr>
      <w:r w:rsidRPr="009A0149">
        <w:rPr>
          <w:rFonts w:ascii="Times New Roman" w:hAnsi="Times New Roman" w:cs="Times New Roman"/>
          <w:b/>
          <w:sz w:val="24"/>
          <w:szCs w:val="24"/>
        </w:rPr>
        <w:t xml:space="preserve">Google </w:t>
      </w:r>
      <w:proofErr w:type="spellStart"/>
      <w:r w:rsidRPr="009A0149">
        <w:rPr>
          <w:rFonts w:ascii="Times New Roman" w:hAnsi="Times New Roman" w:cs="Times New Roman"/>
          <w:b/>
          <w:sz w:val="24"/>
          <w:szCs w:val="24"/>
        </w:rPr>
        <w:t>Colaboratory</w:t>
      </w:r>
      <w:proofErr w:type="spellEnd"/>
      <w:r w:rsidRPr="009A0149">
        <w:rPr>
          <w:rFonts w:ascii="Times New Roman" w:hAnsi="Times New Roman" w:cs="Times New Roman"/>
          <w:b/>
          <w:sz w:val="24"/>
          <w:szCs w:val="24"/>
        </w:rPr>
        <w:t xml:space="preserve">: - </w:t>
      </w:r>
      <w:r w:rsidRPr="009A0149">
        <w:rPr>
          <w:rFonts w:ascii="Times New Roman" w:hAnsi="Times New Roman" w:cs="Times New Roman"/>
          <w:bCs/>
          <w:sz w:val="24"/>
          <w:szCs w:val="24"/>
        </w:rPr>
        <w:t xml:space="preserve">The </w:t>
      </w:r>
      <w:proofErr w:type="spellStart"/>
      <w:r w:rsidRPr="009A0149">
        <w:rPr>
          <w:rFonts w:ascii="Times New Roman" w:hAnsi="Times New Roman" w:cs="Times New Roman"/>
          <w:bCs/>
          <w:sz w:val="24"/>
          <w:szCs w:val="24"/>
        </w:rPr>
        <w:t>Colaboratory</w:t>
      </w:r>
      <w:proofErr w:type="spellEnd"/>
      <w:r w:rsidRPr="009A0149">
        <w:rPr>
          <w:rFonts w:ascii="Times New Roman" w:hAnsi="Times New Roman" w:cs="Times New Roman"/>
          <w:bCs/>
          <w:sz w:val="24"/>
          <w:szCs w:val="24"/>
        </w:rPr>
        <w:t xml:space="preserve"> at Google Research, or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for short, is a product.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is a Python editor for the web that allows anyone to develop and run Python </w:t>
      </w:r>
      <w:proofErr w:type="spellStart"/>
      <w:r w:rsidRPr="009A0149">
        <w:rPr>
          <w:rFonts w:ascii="Times New Roman" w:hAnsi="Times New Roman" w:cs="Times New Roman"/>
          <w:bCs/>
          <w:sz w:val="24"/>
          <w:szCs w:val="24"/>
        </w:rPr>
        <w:t>programmes</w:t>
      </w:r>
      <w:proofErr w:type="spellEnd"/>
      <w:r w:rsidRPr="009A0149">
        <w:rPr>
          <w:rFonts w:ascii="Times New Roman" w:hAnsi="Times New Roman" w:cs="Times New Roman"/>
          <w:bCs/>
          <w:sz w:val="24"/>
          <w:szCs w:val="24"/>
        </w:rPr>
        <w:t xml:space="preserve">. It's useful in fields like machine learning, data analysis, and teaching.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is a </w:t>
      </w:r>
      <w:r w:rsidRPr="009A0149">
        <w:rPr>
          <w:rFonts w:ascii="Times New Roman" w:hAnsi="Times New Roman" w:cs="Times New Roman"/>
          <w:bCs/>
          <w:sz w:val="24"/>
          <w:szCs w:val="24"/>
        </w:rPr>
        <w:lastRenderedPageBreak/>
        <w:t xml:space="preserve">hosted </w:t>
      </w:r>
      <w:proofErr w:type="spellStart"/>
      <w:r w:rsidRPr="009A0149">
        <w:rPr>
          <w:rFonts w:ascii="Times New Roman" w:hAnsi="Times New Roman" w:cs="Times New Roman"/>
          <w:bCs/>
          <w:sz w:val="24"/>
          <w:szCs w:val="24"/>
        </w:rPr>
        <w:t>Jupyter</w:t>
      </w:r>
      <w:proofErr w:type="spellEnd"/>
      <w:r w:rsidRPr="009A0149">
        <w:rPr>
          <w:rFonts w:ascii="Times New Roman" w:hAnsi="Times New Roman" w:cs="Times New Roman"/>
          <w:bCs/>
          <w:sz w:val="24"/>
          <w:szCs w:val="24"/>
        </w:rPr>
        <w:t xml:space="preserve"> notebook service that doesn't require installation and gives you free access to computing resources like GPUs.</w:t>
      </w:r>
    </w:p>
    <w:p w14:paraId="1F22AA92" w14:textId="77777777" w:rsidR="00260E2A" w:rsidRPr="009A0149" w:rsidRDefault="00260E2A" w:rsidP="00F60C5D">
      <w:pPr>
        <w:spacing w:line="360" w:lineRule="auto"/>
        <w:rPr>
          <w:rFonts w:ascii="Times New Roman" w:hAnsi="Times New Roman" w:cs="Times New Roman"/>
          <w:bCs/>
          <w:sz w:val="28"/>
          <w:szCs w:val="28"/>
        </w:rPr>
      </w:pPr>
      <w:r w:rsidRPr="009A0149">
        <w:rPr>
          <w:rFonts w:ascii="Times New Roman" w:hAnsi="Times New Roman" w:cs="Times New Roman"/>
          <w:bCs/>
          <w:sz w:val="24"/>
          <w:szCs w:val="24"/>
        </w:rPr>
        <w:t xml:space="preserve">The availability of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resources is neither guaranteed or infinite, and usage limits are subject to change at any time. This is essential </w:t>
      </w:r>
      <w:proofErr w:type="gramStart"/>
      <w:r w:rsidRPr="009A0149">
        <w:rPr>
          <w:rFonts w:ascii="Times New Roman" w:hAnsi="Times New Roman" w:cs="Times New Roman"/>
          <w:bCs/>
          <w:sz w:val="24"/>
          <w:szCs w:val="24"/>
        </w:rPr>
        <w:t>in order for</w:t>
      </w:r>
      <w:proofErr w:type="gramEnd"/>
      <w:r w:rsidRPr="009A0149">
        <w:rPr>
          <w:rFonts w:ascii="Times New Roman" w:hAnsi="Times New Roman" w:cs="Times New Roman"/>
          <w:bCs/>
          <w:sz w:val="24"/>
          <w:szCs w:val="24"/>
        </w:rPr>
        <w:t xml:space="preserve"> </w:t>
      </w:r>
      <w:proofErr w:type="spellStart"/>
      <w:r w:rsidRPr="009A0149">
        <w:rPr>
          <w:rFonts w:ascii="Times New Roman" w:hAnsi="Times New Roman" w:cs="Times New Roman"/>
          <w:bCs/>
          <w:sz w:val="24"/>
          <w:szCs w:val="24"/>
        </w:rPr>
        <w:t>Colab</w:t>
      </w:r>
      <w:proofErr w:type="spellEnd"/>
      <w:r w:rsidRPr="009A0149">
        <w:rPr>
          <w:rFonts w:ascii="Times New Roman" w:hAnsi="Times New Roman" w:cs="Times New Roman"/>
          <w:bCs/>
          <w:sz w:val="24"/>
          <w:szCs w:val="24"/>
        </w:rPr>
        <w:t xml:space="preserve"> to provide free materials</w:t>
      </w:r>
      <w:r w:rsidRPr="009A0149">
        <w:rPr>
          <w:rFonts w:ascii="Times New Roman" w:hAnsi="Times New Roman" w:cs="Times New Roman"/>
          <w:bCs/>
          <w:sz w:val="28"/>
          <w:szCs w:val="28"/>
        </w:rPr>
        <w:t>.</w:t>
      </w:r>
    </w:p>
    <w:p w14:paraId="47EF31FC" w14:textId="77777777" w:rsidR="00540BD9" w:rsidRPr="009A0149" w:rsidRDefault="00540BD9" w:rsidP="00F60C5D">
      <w:pPr>
        <w:spacing w:line="360" w:lineRule="auto"/>
        <w:rPr>
          <w:rFonts w:ascii="Times New Roman" w:eastAsia="Times New Roman" w:hAnsi="Times New Roman" w:cs="Times New Roman"/>
          <w:b/>
          <w:sz w:val="28"/>
          <w:szCs w:val="28"/>
        </w:rPr>
      </w:pPr>
    </w:p>
    <w:p w14:paraId="0D1E811C" w14:textId="50E04CCD" w:rsidR="00260E2A" w:rsidRPr="009A0149" w:rsidRDefault="00260E2A"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
          <w:sz w:val="24"/>
          <w:szCs w:val="24"/>
        </w:rPr>
        <w:t>Python:</w:t>
      </w:r>
      <w:r w:rsidRPr="009A0149">
        <w:rPr>
          <w:rFonts w:ascii="Times New Roman" w:eastAsia="Times New Roman" w:hAnsi="Times New Roman" w:cs="Times New Roman"/>
          <w:b/>
          <w:sz w:val="28"/>
          <w:szCs w:val="28"/>
        </w:rPr>
        <w:t xml:space="preserve"> - </w:t>
      </w:r>
      <w:r w:rsidRPr="009A0149">
        <w:rPr>
          <w:rFonts w:ascii="Times New Roman" w:eastAsia="Times New Roman" w:hAnsi="Times New Roman" w:cs="Times New Roman"/>
          <w:bCs/>
          <w:sz w:val="24"/>
          <w:szCs w:val="24"/>
        </w:rPr>
        <w:t xml:space="preserve">The language used to develop this project is Python. </w:t>
      </w:r>
      <w:r w:rsidR="00540BD9" w:rsidRPr="009A0149">
        <w:rPr>
          <w:rFonts w:ascii="Times New Roman" w:eastAsia="Times New Roman" w:hAnsi="Times New Roman" w:cs="Times New Roman"/>
          <w:bCs/>
          <w:sz w:val="24"/>
          <w:szCs w:val="24"/>
        </w:rPr>
        <w:t>Python offers readable and concise codes. Since machine learning and artificial intelligence involve complex algorithms, the simplicity of Python adds value and enables the creation of reliable systems.</w:t>
      </w:r>
    </w:p>
    <w:p w14:paraId="52F64158" w14:textId="3E5D5E66" w:rsidR="003F2DEB" w:rsidRPr="009A0149" w:rsidRDefault="003F2DEB" w:rsidP="00F60C5D">
      <w:pPr>
        <w:spacing w:line="360" w:lineRule="auto"/>
        <w:rPr>
          <w:rFonts w:ascii="Times New Roman" w:eastAsia="Times New Roman" w:hAnsi="Times New Roman" w:cs="Times New Roman"/>
          <w:b/>
          <w:sz w:val="28"/>
          <w:szCs w:val="28"/>
        </w:rPr>
      </w:pPr>
    </w:p>
    <w:p w14:paraId="1EFB3E55" w14:textId="4417113A" w:rsidR="00540BD9" w:rsidRPr="009A0149" w:rsidRDefault="00540BD9" w:rsidP="00F60C5D">
      <w:pPr>
        <w:spacing w:line="36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t>Machine Learning Algorithm used:</w:t>
      </w:r>
    </w:p>
    <w:p w14:paraId="43FCAB79" w14:textId="5751BEF3" w:rsidR="0056588F" w:rsidRPr="00AE3519" w:rsidRDefault="0056588F" w:rsidP="00F60C5D">
      <w:pPr>
        <w:spacing w:line="360" w:lineRule="auto"/>
        <w:rPr>
          <w:rFonts w:ascii="Times New Roman" w:eastAsia="Times New Roman" w:hAnsi="Times New Roman" w:cs="Times New Roman"/>
          <w:b/>
          <w:sz w:val="28"/>
          <w:szCs w:val="28"/>
          <w:u w:val="single"/>
        </w:rPr>
      </w:pPr>
      <w:r w:rsidRPr="00AE3519">
        <w:rPr>
          <w:rFonts w:ascii="Times New Roman" w:eastAsia="Times New Roman" w:hAnsi="Times New Roman" w:cs="Times New Roman"/>
          <w:b/>
          <w:sz w:val="28"/>
          <w:szCs w:val="28"/>
          <w:u w:val="single"/>
        </w:rPr>
        <w:t>Random Forest:</w:t>
      </w:r>
    </w:p>
    <w:p w14:paraId="1FFAAA50" w14:textId="445FCC6B" w:rsidR="00A5073E" w:rsidRDefault="0056588F" w:rsidP="00F60C5D">
      <w:pPr>
        <w:shd w:val="clear" w:color="auto" w:fill="FFFFFF"/>
        <w:spacing w:after="390" w:line="360" w:lineRule="auto"/>
        <w:rPr>
          <w:rFonts w:ascii="Times New Roman" w:eastAsia="Times New Roman" w:hAnsi="Times New Roman" w:cs="Times New Roman"/>
          <w:color w:val="51565E"/>
          <w:sz w:val="24"/>
          <w:szCs w:val="24"/>
          <w:lang w:val="en-IN"/>
        </w:rPr>
      </w:pPr>
      <w:r w:rsidRPr="0056588F">
        <w:rPr>
          <w:rFonts w:ascii="Times New Roman" w:eastAsia="Times New Roman" w:hAnsi="Times New Roman" w:cs="Times New Roman"/>
          <w:color w:val="51565E"/>
          <w:sz w:val="24"/>
          <w:szCs w:val="24"/>
          <w:lang w:val="en-IN"/>
        </w:rPr>
        <w:t>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It is based on the concept of ensemble learning which is a process of combining multiple classifiers to solve a complex problem and improve the performance of the model.</w:t>
      </w:r>
    </w:p>
    <w:p w14:paraId="787B687F" w14:textId="77777777" w:rsidR="00F60C5D" w:rsidRDefault="00AE3519" w:rsidP="00F60C5D">
      <w:pPr>
        <w:shd w:val="clear" w:color="auto" w:fill="FFFFFF"/>
        <w:spacing w:after="390" w:line="360" w:lineRule="auto"/>
        <w:rPr>
          <w:rFonts w:ascii="Times New Roman" w:eastAsia="Times New Roman" w:hAnsi="Times New Roman" w:cs="Times New Roman"/>
          <w:b/>
          <w:bCs/>
          <w:color w:val="51565E"/>
          <w:sz w:val="28"/>
          <w:szCs w:val="28"/>
          <w:u w:val="single"/>
          <w:lang w:val="en-IN"/>
        </w:rPr>
      </w:pPr>
      <w:r w:rsidRPr="00AE3519">
        <w:rPr>
          <w:rFonts w:ascii="Times New Roman" w:eastAsia="Times New Roman" w:hAnsi="Times New Roman" w:cs="Times New Roman"/>
          <w:b/>
          <w:bCs/>
          <w:color w:val="51565E"/>
          <w:sz w:val="28"/>
          <w:szCs w:val="28"/>
          <w:u w:val="single"/>
          <w:lang w:val="en-IN"/>
        </w:rPr>
        <w:t>Logistic Regression:</w:t>
      </w:r>
    </w:p>
    <w:p w14:paraId="69159F8A" w14:textId="26C897FC" w:rsidR="00AE3519" w:rsidRPr="00F60C5D" w:rsidRDefault="00AE3519" w:rsidP="00F60C5D">
      <w:pPr>
        <w:shd w:val="clear" w:color="auto" w:fill="FFFFFF"/>
        <w:spacing w:after="390" w:line="360" w:lineRule="auto"/>
        <w:rPr>
          <w:rFonts w:ascii="Times New Roman" w:eastAsia="Times New Roman" w:hAnsi="Times New Roman" w:cs="Times New Roman"/>
          <w:b/>
          <w:bCs/>
          <w:color w:val="51565E"/>
          <w:sz w:val="28"/>
          <w:szCs w:val="28"/>
          <w:u w:val="single"/>
          <w:lang w:val="en-IN"/>
        </w:rPr>
      </w:pPr>
      <w:r w:rsidRPr="00AE3519">
        <w:rPr>
          <w:rFonts w:ascii="Times New Roman" w:eastAsia="Times New Roman" w:hAnsi="Times New Roman" w:cs="Times New Roman"/>
          <w:color w:val="51565E"/>
          <w:sz w:val="24"/>
          <w:szCs w:val="24"/>
          <w:lang w:val="en-IN"/>
        </w:rPr>
        <w:t xml:space="preserve">Logistic regression is a supervised machine learning algorithm mainly used for classification tasks where the goal is to predict the probability that an instance of belonging to a given class or not. It is a kind of statistical algorithm, which </w:t>
      </w:r>
      <w:proofErr w:type="spellStart"/>
      <w:r w:rsidRPr="00AE3519">
        <w:rPr>
          <w:rFonts w:ascii="Times New Roman" w:eastAsia="Times New Roman" w:hAnsi="Times New Roman" w:cs="Times New Roman"/>
          <w:color w:val="51565E"/>
          <w:sz w:val="24"/>
          <w:szCs w:val="24"/>
          <w:lang w:val="en-IN"/>
        </w:rPr>
        <w:t>analyze</w:t>
      </w:r>
      <w:proofErr w:type="spellEnd"/>
      <w:r w:rsidRPr="00AE3519">
        <w:rPr>
          <w:rFonts w:ascii="Times New Roman" w:eastAsia="Times New Roman" w:hAnsi="Times New Roman" w:cs="Times New Roman"/>
          <w:color w:val="51565E"/>
          <w:sz w:val="24"/>
          <w:szCs w:val="24"/>
          <w:lang w:val="en-IN"/>
        </w:rPr>
        <w:t xml:space="preserve"> the relationship between a set of independent variables and the dependent binary variables. It is a powerful tool for decision-making. For </w:t>
      </w:r>
      <w:proofErr w:type="gramStart"/>
      <w:r w:rsidRPr="00AE3519">
        <w:rPr>
          <w:rFonts w:ascii="Times New Roman" w:eastAsia="Times New Roman" w:hAnsi="Times New Roman" w:cs="Times New Roman"/>
          <w:color w:val="51565E"/>
          <w:sz w:val="24"/>
          <w:szCs w:val="24"/>
          <w:lang w:val="en-IN"/>
        </w:rPr>
        <w:t>example</w:t>
      </w:r>
      <w:proofErr w:type="gramEnd"/>
      <w:r w:rsidRPr="00AE3519">
        <w:rPr>
          <w:rFonts w:ascii="Times New Roman" w:eastAsia="Times New Roman" w:hAnsi="Times New Roman" w:cs="Times New Roman"/>
          <w:color w:val="51565E"/>
          <w:sz w:val="24"/>
          <w:szCs w:val="24"/>
          <w:lang w:val="en-IN"/>
        </w:rPr>
        <w:t xml:space="preserve"> email spam or not.</w:t>
      </w:r>
    </w:p>
    <w:p w14:paraId="0FCBE614" w14:textId="77777777" w:rsidR="00F60C5D" w:rsidRDefault="00F60C5D" w:rsidP="00F60C5D">
      <w:pPr>
        <w:shd w:val="clear" w:color="auto" w:fill="FFFFFF"/>
        <w:spacing w:after="390" w:line="360" w:lineRule="auto"/>
        <w:rPr>
          <w:rFonts w:ascii="Times New Roman" w:eastAsia="Times New Roman" w:hAnsi="Times New Roman" w:cs="Times New Roman"/>
          <w:b/>
          <w:bCs/>
          <w:color w:val="51565E"/>
          <w:sz w:val="28"/>
          <w:szCs w:val="28"/>
          <w:u w:val="single"/>
          <w:lang w:val="en-IN"/>
        </w:rPr>
      </w:pPr>
    </w:p>
    <w:p w14:paraId="5133C7E8" w14:textId="77777777" w:rsidR="00F60C5D" w:rsidRDefault="00F60C5D" w:rsidP="00F60C5D">
      <w:pPr>
        <w:shd w:val="clear" w:color="auto" w:fill="FFFFFF"/>
        <w:spacing w:after="390" w:line="360" w:lineRule="auto"/>
        <w:rPr>
          <w:rFonts w:ascii="Times New Roman" w:eastAsia="Times New Roman" w:hAnsi="Times New Roman" w:cs="Times New Roman"/>
          <w:b/>
          <w:bCs/>
          <w:color w:val="51565E"/>
          <w:sz w:val="28"/>
          <w:szCs w:val="28"/>
          <w:u w:val="single"/>
          <w:lang w:val="en-IN"/>
        </w:rPr>
      </w:pPr>
    </w:p>
    <w:p w14:paraId="50FEE8FC" w14:textId="1C4654E6" w:rsidR="00AE3519" w:rsidRDefault="00AE3519" w:rsidP="00F60C5D">
      <w:pPr>
        <w:shd w:val="clear" w:color="auto" w:fill="FFFFFF"/>
        <w:spacing w:after="390" w:line="360" w:lineRule="auto"/>
        <w:rPr>
          <w:rFonts w:ascii="Times New Roman" w:eastAsia="Times New Roman" w:hAnsi="Times New Roman" w:cs="Times New Roman"/>
          <w:b/>
          <w:bCs/>
          <w:color w:val="51565E"/>
          <w:sz w:val="28"/>
          <w:szCs w:val="28"/>
          <w:u w:val="single"/>
          <w:lang w:val="en-IN"/>
        </w:rPr>
      </w:pPr>
      <w:r w:rsidRPr="00AE3519">
        <w:rPr>
          <w:rFonts w:ascii="Times New Roman" w:eastAsia="Times New Roman" w:hAnsi="Times New Roman" w:cs="Times New Roman"/>
          <w:b/>
          <w:bCs/>
          <w:color w:val="51565E"/>
          <w:sz w:val="28"/>
          <w:szCs w:val="28"/>
          <w:u w:val="single"/>
          <w:lang w:val="en-IN"/>
        </w:rPr>
        <w:lastRenderedPageBreak/>
        <w:t>Decision Tree:</w:t>
      </w:r>
    </w:p>
    <w:p w14:paraId="6F6CDBD2" w14:textId="4A94DBCD" w:rsidR="00AE3519" w:rsidRPr="00252092" w:rsidRDefault="00252092" w:rsidP="00F60C5D">
      <w:pPr>
        <w:shd w:val="clear" w:color="auto" w:fill="FFFFFF"/>
        <w:spacing w:after="390" w:line="360" w:lineRule="auto"/>
        <w:rPr>
          <w:rFonts w:ascii="Times New Roman" w:eastAsia="Times New Roman" w:hAnsi="Times New Roman" w:cs="Times New Roman"/>
          <w:color w:val="51565E"/>
          <w:sz w:val="24"/>
          <w:szCs w:val="24"/>
          <w:lang w:val="en-IN"/>
        </w:rPr>
      </w:pPr>
      <w:r w:rsidRPr="00252092">
        <w:rPr>
          <w:rFonts w:ascii="Times New Roman" w:eastAsia="Times New Roman" w:hAnsi="Times New Roman" w:cs="Times New Roman"/>
          <w:color w:val="51565E"/>
          <w:sz w:val="24"/>
          <w:szCs w:val="24"/>
          <w:lang w:val="en-IN"/>
        </w:rPr>
        <w:t xml:space="preserve">A decision tree is a type of supervised learning algorithm that is commonly used in machine learning to model and predict outcomes based on input data. It is a tree-like structure where each internal </w:t>
      </w:r>
      <w:proofErr w:type="spellStart"/>
      <w:r w:rsidRPr="00252092">
        <w:rPr>
          <w:rFonts w:ascii="Times New Roman" w:eastAsia="Times New Roman" w:hAnsi="Times New Roman" w:cs="Times New Roman"/>
          <w:color w:val="51565E"/>
          <w:sz w:val="24"/>
          <w:szCs w:val="24"/>
          <w:lang w:val="en-IN"/>
        </w:rPr>
        <w:t>nodetests</w:t>
      </w:r>
      <w:proofErr w:type="spellEnd"/>
      <w:r w:rsidRPr="00252092">
        <w:rPr>
          <w:rFonts w:ascii="Times New Roman" w:eastAsia="Times New Roman" w:hAnsi="Times New Roman" w:cs="Times New Roman"/>
          <w:color w:val="51565E"/>
          <w:sz w:val="24"/>
          <w:szCs w:val="24"/>
          <w:lang w:val="en-IN"/>
        </w:rPr>
        <w:t xml:space="preserve"> </w:t>
      </w:r>
      <w:proofErr w:type="gramStart"/>
      <w:r w:rsidRPr="00252092">
        <w:rPr>
          <w:rFonts w:ascii="Times New Roman" w:eastAsia="Times New Roman" w:hAnsi="Times New Roman" w:cs="Times New Roman"/>
          <w:color w:val="51565E"/>
          <w:sz w:val="24"/>
          <w:szCs w:val="24"/>
          <w:lang w:val="en-IN"/>
        </w:rPr>
        <w:t>on  attribute</w:t>
      </w:r>
      <w:proofErr w:type="gramEnd"/>
      <w:r w:rsidRPr="00252092">
        <w:rPr>
          <w:rFonts w:ascii="Times New Roman" w:eastAsia="Times New Roman" w:hAnsi="Times New Roman" w:cs="Times New Roman"/>
          <w:color w:val="51565E"/>
          <w:sz w:val="24"/>
          <w:szCs w:val="24"/>
          <w:lang w:val="en-IN"/>
        </w:rPr>
        <w:t>, each branch corresponds to attribute value and each leaf node represents the final decision or prediction.</w:t>
      </w:r>
    </w:p>
    <w:p w14:paraId="456ABE69" w14:textId="77777777" w:rsidR="008D512B" w:rsidRDefault="0066478E" w:rsidP="00F60C5D">
      <w:pPr>
        <w:spacing w:line="36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t>Dataset Used:</w:t>
      </w:r>
    </w:p>
    <w:p w14:paraId="0D7085CD" w14:textId="44C49A92" w:rsidR="008D512B" w:rsidRDefault="00252092" w:rsidP="00F60C5D">
      <w:pPr>
        <w:spacing w:line="360" w:lineRule="auto"/>
        <w:rPr>
          <w:rFonts w:ascii="Times New Roman" w:eastAsia="Times New Roman" w:hAnsi="Times New Roman" w:cs="Times New Roman"/>
          <w:color w:val="3C4043"/>
          <w:sz w:val="24"/>
          <w:szCs w:val="24"/>
          <w:lang w:val="en-IN"/>
        </w:rPr>
      </w:pPr>
      <w:r w:rsidRPr="00252092">
        <w:rPr>
          <w:rFonts w:ascii="Times New Roman" w:eastAsia="Times New Roman" w:hAnsi="Times New Roman" w:cs="Times New Roman"/>
          <w:color w:val="3C4043"/>
          <w:sz w:val="24"/>
          <w:szCs w:val="24"/>
          <w:lang w:val="en-IN"/>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2338F65B" w14:textId="5B4FBDE6" w:rsidR="008D512B" w:rsidRPr="00252092" w:rsidRDefault="00252092" w:rsidP="00F60C5D">
      <w:pPr>
        <w:spacing w:after="240" w:line="360" w:lineRule="auto"/>
        <w:textAlignment w:val="baseline"/>
        <w:rPr>
          <w:rFonts w:ascii="Times New Roman" w:eastAsia="Times New Roman" w:hAnsi="Times New Roman" w:cs="Times New Roman"/>
          <w:color w:val="3C4043"/>
          <w:sz w:val="24"/>
          <w:szCs w:val="24"/>
          <w:lang w:val="en-IN"/>
        </w:rPr>
      </w:pPr>
      <w:r w:rsidRPr="00252092">
        <w:rPr>
          <w:rFonts w:ascii="Times New Roman" w:eastAsia="Times New Roman" w:hAnsi="Times New Roman" w:cs="Times New Roman"/>
          <w:color w:val="3C4043"/>
          <w:sz w:val="24"/>
          <w:szCs w:val="24"/>
          <w:lang w:val="en-IN"/>
        </w:rPr>
        <w:t>It contains only numerical input variables which are the result of a PCA transformation. Unfortunately, due to confidentiality issues, the original features and more background information about the data</w:t>
      </w:r>
      <w:r>
        <w:rPr>
          <w:rFonts w:ascii="Times New Roman" w:eastAsia="Times New Roman" w:hAnsi="Times New Roman" w:cs="Times New Roman"/>
          <w:color w:val="3C4043"/>
          <w:sz w:val="24"/>
          <w:szCs w:val="24"/>
          <w:lang w:val="en-IN"/>
        </w:rPr>
        <w:t xml:space="preserve"> cannot be provided</w:t>
      </w:r>
      <w:r w:rsidRPr="00252092">
        <w:rPr>
          <w:rFonts w:ascii="Times New Roman" w:eastAsia="Times New Roman" w:hAnsi="Times New Roman" w:cs="Times New Roman"/>
          <w:color w:val="3C4043"/>
          <w:sz w:val="24"/>
          <w:szCs w:val="24"/>
          <w:lang w:val="en-IN"/>
        </w:rPr>
        <w:t xml:space="preserve">.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w:t>
      </w:r>
      <w:proofErr w:type="gramStart"/>
      <w:r w:rsidRPr="00252092">
        <w:rPr>
          <w:rFonts w:ascii="Times New Roman" w:eastAsia="Times New Roman" w:hAnsi="Times New Roman" w:cs="Times New Roman"/>
          <w:color w:val="3C4043"/>
          <w:sz w:val="24"/>
          <w:szCs w:val="24"/>
          <w:lang w:val="en-IN"/>
        </w:rPr>
        <w:t>variable</w:t>
      </w:r>
      <w:proofErr w:type="gramEnd"/>
      <w:r w:rsidRPr="00252092">
        <w:rPr>
          <w:rFonts w:ascii="Times New Roman" w:eastAsia="Times New Roman" w:hAnsi="Times New Roman" w:cs="Times New Roman"/>
          <w:color w:val="3C4043"/>
          <w:sz w:val="24"/>
          <w:szCs w:val="24"/>
          <w:lang w:val="en-IN"/>
        </w:rPr>
        <w:t xml:space="preserve"> and it takes value 1 in case of fraud and 0 otherwise.</w:t>
      </w:r>
    </w:p>
    <w:p w14:paraId="66E8B96E" w14:textId="787BC4BE" w:rsidR="0066478E" w:rsidRPr="009A0149" w:rsidRDefault="00252092" w:rsidP="00F60C5D">
      <w:pPr>
        <w:spacing w:line="360" w:lineRule="auto"/>
        <w:rPr>
          <w:rFonts w:ascii="Times New Roman" w:eastAsia="Times New Roman" w:hAnsi="Times New Roman" w:cs="Times New Roman"/>
          <w:bCs/>
          <w:sz w:val="24"/>
          <w:szCs w:val="24"/>
        </w:rPr>
      </w:pPr>
      <w:r w:rsidRPr="00252092">
        <w:rPr>
          <w:rFonts w:ascii="Times New Roman" w:eastAsia="Times New Roman" w:hAnsi="Times New Roman" w:cs="Times New Roman"/>
          <w:bCs/>
          <w:noProof/>
          <w:sz w:val="24"/>
          <w:szCs w:val="24"/>
        </w:rPr>
        <w:drawing>
          <wp:inline distT="0" distB="0" distL="0" distR="0" wp14:anchorId="3F37B6BE" wp14:editId="281E8952">
            <wp:extent cx="5731510" cy="858520"/>
            <wp:effectExtent l="0" t="0" r="2540" b="0"/>
            <wp:docPr id="145397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79229" name=""/>
                    <pic:cNvPicPr/>
                  </pic:nvPicPr>
                  <pic:blipFill>
                    <a:blip r:embed="rId12"/>
                    <a:stretch>
                      <a:fillRect/>
                    </a:stretch>
                  </pic:blipFill>
                  <pic:spPr>
                    <a:xfrm>
                      <a:off x="0" y="0"/>
                      <a:ext cx="5731510" cy="858520"/>
                    </a:xfrm>
                    <a:prstGeom prst="rect">
                      <a:avLst/>
                    </a:prstGeom>
                  </pic:spPr>
                </pic:pic>
              </a:graphicData>
            </a:graphic>
          </wp:inline>
        </w:drawing>
      </w:r>
    </w:p>
    <w:p w14:paraId="221479AD" w14:textId="5BB6556E" w:rsidR="0066478E" w:rsidRPr="00252092" w:rsidRDefault="00252092" w:rsidP="00F60C5D">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Cs/>
          <w:sz w:val="24"/>
          <w:szCs w:val="24"/>
        </w:rPr>
        <w:t xml:space="preserve">                                                                  </w:t>
      </w:r>
      <w:r w:rsidRPr="00252092">
        <w:rPr>
          <w:rFonts w:ascii="Times New Roman" w:eastAsia="Times New Roman" w:hAnsi="Times New Roman" w:cs="Times New Roman"/>
          <w:b/>
          <w:sz w:val="20"/>
          <w:szCs w:val="20"/>
        </w:rPr>
        <w:t>Fig: 3.1</w:t>
      </w:r>
    </w:p>
    <w:p w14:paraId="5F0E7EFC" w14:textId="330A28E0" w:rsidR="0066478E" w:rsidRPr="009A0149" w:rsidRDefault="0066478E" w:rsidP="00F60C5D">
      <w:pPr>
        <w:spacing w:line="360" w:lineRule="auto"/>
        <w:rPr>
          <w:rFonts w:ascii="Times New Roman" w:eastAsia="Times New Roman" w:hAnsi="Times New Roman" w:cs="Times New Roman"/>
          <w:bCs/>
          <w:sz w:val="24"/>
          <w:szCs w:val="24"/>
        </w:rPr>
      </w:pPr>
    </w:p>
    <w:p w14:paraId="5B82B4BA" w14:textId="4B4B91B7" w:rsidR="0066478E" w:rsidRDefault="0066478E" w:rsidP="00F60C5D">
      <w:pPr>
        <w:spacing w:line="360" w:lineRule="auto"/>
        <w:rPr>
          <w:rFonts w:ascii="Times New Roman" w:eastAsia="Times New Roman" w:hAnsi="Times New Roman" w:cs="Times New Roman"/>
          <w:b/>
          <w:sz w:val="28"/>
          <w:szCs w:val="28"/>
          <w:u w:val="single"/>
        </w:rPr>
      </w:pPr>
      <w:r w:rsidRPr="009A0149">
        <w:rPr>
          <w:rFonts w:ascii="Times New Roman" w:eastAsia="Times New Roman" w:hAnsi="Times New Roman" w:cs="Times New Roman"/>
          <w:b/>
          <w:sz w:val="28"/>
          <w:szCs w:val="28"/>
          <w:u w:val="single"/>
        </w:rPr>
        <w:t>Building The Model:</w:t>
      </w:r>
    </w:p>
    <w:p w14:paraId="2ECFA204" w14:textId="77777777" w:rsidR="00F60C5D" w:rsidRPr="00252092" w:rsidRDefault="00F60C5D" w:rsidP="00F60C5D">
      <w:pPr>
        <w:spacing w:line="360" w:lineRule="auto"/>
        <w:rPr>
          <w:rFonts w:ascii="Times New Roman" w:eastAsia="Times New Roman" w:hAnsi="Times New Roman" w:cs="Times New Roman"/>
          <w:b/>
          <w:sz w:val="24"/>
          <w:szCs w:val="24"/>
        </w:rPr>
      </w:pPr>
    </w:p>
    <w:p w14:paraId="140E56D9" w14:textId="77777777" w:rsidR="008D512B" w:rsidRDefault="0066478E" w:rsidP="00F60C5D">
      <w:pPr>
        <w:spacing w:line="360" w:lineRule="auto"/>
        <w:rPr>
          <w:rFonts w:ascii="Times New Roman" w:eastAsia="Times New Roman" w:hAnsi="Times New Roman" w:cs="Times New Roman"/>
          <w:b/>
          <w:sz w:val="28"/>
          <w:szCs w:val="28"/>
        </w:rPr>
      </w:pPr>
      <w:r w:rsidRPr="009A0149">
        <w:rPr>
          <w:rFonts w:ascii="Times New Roman" w:eastAsia="Times New Roman" w:hAnsi="Times New Roman" w:cs="Times New Roman"/>
          <w:b/>
          <w:sz w:val="28"/>
          <w:szCs w:val="28"/>
        </w:rPr>
        <w:t>Data Preprocessing:</w:t>
      </w:r>
    </w:p>
    <w:p w14:paraId="17443B7A" w14:textId="66F304DC" w:rsidR="0066478E" w:rsidRPr="008D512B" w:rsidRDefault="0066478E" w:rsidP="00F60C5D">
      <w:pPr>
        <w:spacing w:line="360" w:lineRule="auto"/>
        <w:rPr>
          <w:rFonts w:ascii="Times New Roman" w:eastAsia="Times New Roman" w:hAnsi="Times New Roman" w:cs="Times New Roman"/>
          <w:b/>
          <w:sz w:val="24"/>
          <w:szCs w:val="24"/>
        </w:rPr>
      </w:pPr>
      <w:r w:rsidRPr="008D512B">
        <w:rPr>
          <w:rFonts w:ascii="Times New Roman" w:hAnsi="Times New Roman" w:cs="Times New Roman"/>
          <w:color w:val="2B3E51"/>
          <w:sz w:val="24"/>
          <w:szCs w:val="24"/>
        </w:rPr>
        <w:t>Data preprocessing is a step in the data mining and data analysis process that takes raw data and transforms it into a format that can be understood and analyzed by computers and machine learning.</w:t>
      </w:r>
    </w:p>
    <w:p w14:paraId="2FAA85C6" w14:textId="1C9CC3DF" w:rsidR="0066478E" w:rsidRPr="009A0149" w:rsidRDefault="0066478E" w:rsidP="00F60C5D">
      <w:pPr>
        <w:pStyle w:val="NormalWeb"/>
        <w:spacing w:line="360" w:lineRule="auto"/>
        <w:rPr>
          <w:color w:val="2B3E51"/>
        </w:rPr>
      </w:pPr>
      <w:r w:rsidRPr="009A0149">
        <w:rPr>
          <w:color w:val="2B3E51"/>
        </w:rPr>
        <w:lastRenderedPageBreak/>
        <w:t>Raw, real-world data in the form of text, images, video, etc., is messy. Not only may it contain errors and inconsistencies, but it is often incomplete, and doesn’t have a regular, uniform design.</w:t>
      </w:r>
    </w:p>
    <w:p w14:paraId="3BDAB739" w14:textId="4472DDA2" w:rsidR="0066478E" w:rsidRPr="009A0149" w:rsidRDefault="0066478E" w:rsidP="00F60C5D">
      <w:pPr>
        <w:pStyle w:val="NormalWeb"/>
        <w:spacing w:line="360" w:lineRule="auto"/>
        <w:rPr>
          <w:color w:val="2B3E51"/>
        </w:rPr>
      </w:pPr>
      <w:r w:rsidRPr="009A0149">
        <w:rPr>
          <w:color w:val="2B3E51"/>
        </w:rPr>
        <w:t xml:space="preserve">Machines like to process nice and tidy information – they read data as 1s and 0s. </w:t>
      </w:r>
      <w:proofErr w:type="gramStart"/>
      <w:r w:rsidRPr="009A0149">
        <w:rPr>
          <w:color w:val="2B3E51"/>
        </w:rPr>
        <w:t>So</w:t>
      </w:r>
      <w:proofErr w:type="gramEnd"/>
      <w:r w:rsidRPr="009A0149">
        <w:rPr>
          <w:color w:val="2B3E51"/>
        </w:rPr>
        <w:t xml:space="preserve"> calculating structured data, like whole numbers and percentages is easy. However, unstructured data, in the form of text and images must first be cleaned and formatted before analysis.</w:t>
      </w:r>
    </w:p>
    <w:p w14:paraId="58C2E2ED" w14:textId="71762976" w:rsidR="0066478E" w:rsidRPr="009A0149" w:rsidRDefault="0066478E" w:rsidP="00F60C5D">
      <w:pPr>
        <w:spacing w:line="360" w:lineRule="auto"/>
        <w:rPr>
          <w:rFonts w:ascii="Times New Roman" w:eastAsia="Times New Roman" w:hAnsi="Times New Roman" w:cs="Times New Roman"/>
          <w:b/>
          <w:sz w:val="24"/>
          <w:szCs w:val="24"/>
        </w:rPr>
      </w:pPr>
    </w:p>
    <w:p w14:paraId="07940E09" w14:textId="364BE34B" w:rsidR="003F2DEB" w:rsidRPr="009A0149" w:rsidRDefault="00E903A1" w:rsidP="00F60C5D">
      <w:pPr>
        <w:spacing w:line="360" w:lineRule="auto"/>
        <w:jc w:val="center"/>
        <w:rPr>
          <w:rFonts w:ascii="Times New Roman" w:eastAsia="Times New Roman" w:hAnsi="Times New Roman" w:cs="Times New Roman"/>
          <w:b/>
          <w:sz w:val="24"/>
          <w:szCs w:val="24"/>
          <w:u w:val="single"/>
        </w:rPr>
      </w:pPr>
      <w:r w:rsidRPr="009A0149">
        <w:rPr>
          <w:rFonts w:ascii="Times New Roman" w:hAnsi="Times New Roman" w:cs="Times New Roman"/>
          <w:noProof/>
          <w:sz w:val="24"/>
          <w:szCs w:val="24"/>
          <w:u w:val="single"/>
        </w:rPr>
        <w:drawing>
          <wp:inline distT="0" distB="0" distL="0" distR="0" wp14:anchorId="2911A13B" wp14:editId="7AB63D83">
            <wp:extent cx="2859717" cy="180975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0613" cy="1848287"/>
                    </a:xfrm>
                    <a:prstGeom prst="rect">
                      <a:avLst/>
                    </a:prstGeom>
                    <a:noFill/>
                    <a:ln>
                      <a:noFill/>
                    </a:ln>
                  </pic:spPr>
                </pic:pic>
              </a:graphicData>
            </a:graphic>
          </wp:inline>
        </w:drawing>
      </w:r>
    </w:p>
    <w:p w14:paraId="73B8D69A" w14:textId="2EC82868" w:rsidR="009A0149" w:rsidRPr="009A0149" w:rsidRDefault="009A0149" w:rsidP="00F60C5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2</w:t>
      </w:r>
    </w:p>
    <w:p w14:paraId="37D4B43E" w14:textId="21AF98C2" w:rsidR="003F2DEB" w:rsidRPr="009A0149" w:rsidRDefault="00E903A1" w:rsidP="00F60C5D">
      <w:pPr>
        <w:spacing w:line="360" w:lineRule="auto"/>
        <w:rPr>
          <w:rFonts w:ascii="Times New Roman" w:eastAsia="Times New Roman" w:hAnsi="Times New Roman" w:cs="Times New Roman"/>
          <w:b/>
          <w:sz w:val="28"/>
          <w:szCs w:val="28"/>
        </w:rPr>
      </w:pPr>
      <w:r w:rsidRPr="009A0149">
        <w:rPr>
          <w:rFonts w:ascii="Times New Roman" w:eastAsia="Times New Roman" w:hAnsi="Times New Roman" w:cs="Times New Roman"/>
          <w:b/>
          <w:sz w:val="28"/>
          <w:szCs w:val="28"/>
        </w:rPr>
        <w:t>Training the Model:</w:t>
      </w:r>
    </w:p>
    <w:p w14:paraId="38B9B305" w14:textId="56CB84B8" w:rsidR="00E903A1" w:rsidRPr="009A0149" w:rsidRDefault="00E903A1"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With the help of </w:t>
      </w:r>
      <w:r w:rsidR="00252092">
        <w:rPr>
          <w:rFonts w:ascii="Times New Roman" w:eastAsia="Times New Roman" w:hAnsi="Times New Roman" w:cs="Times New Roman"/>
          <w:bCs/>
          <w:sz w:val="24"/>
          <w:szCs w:val="24"/>
        </w:rPr>
        <w:t>balanced</w:t>
      </w:r>
      <w:r w:rsidRPr="009A0149">
        <w:rPr>
          <w:rFonts w:ascii="Times New Roman" w:eastAsia="Times New Roman" w:hAnsi="Times New Roman" w:cs="Times New Roman"/>
          <w:bCs/>
          <w:sz w:val="24"/>
          <w:szCs w:val="24"/>
        </w:rPr>
        <w:t xml:space="preserve"> data</w:t>
      </w:r>
      <w:r w:rsidR="00252092">
        <w:rPr>
          <w:rFonts w:ascii="Times New Roman" w:eastAsia="Times New Roman" w:hAnsi="Times New Roman" w:cs="Times New Roman"/>
          <w:bCs/>
          <w:sz w:val="24"/>
          <w:szCs w:val="24"/>
        </w:rPr>
        <w:t xml:space="preserve"> using techniques like oversampling and </w:t>
      </w:r>
      <w:proofErr w:type="spellStart"/>
      <w:r w:rsidR="00252092">
        <w:rPr>
          <w:rFonts w:ascii="Times New Roman" w:eastAsia="Times New Roman" w:hAnsi="Times New Roman" w:cs="Times New Roman"/>
          <w:bCs/>
          <w:sz w:val="24"/>
          <w:szCs w:val="24"/>
        </w:rPr>
        <w:t>undersampling</w:t>
      </w:r>
      <w:proofErr w:type="spellEnd"/>
      <w:r w:rsidRPr="009A0149">
        <w:rPr>
          <w:rFonts w:ascii="Times New Roman" w:eastAsia="Times New Roman" w:hAnsi="Times New Roman" w:cs="Times New Roman"/>
          <w:bCs/>
          <w:sz w:val="24"/>
          <w:szCs w:val="24"/>
        </w:rPr>
        <w:t xml:space="preserve"> the model was first built using </w:t>
      </w:r>
      <w:r w:rsidR="008D512B">
        <w:rPr>
          <w:rFonts w:ascii="Times New Roman" w:eastAsia="Times New Roman" w:hAnsi="Times New Roman" w:cs="Times New Roman"/>
          <w:bCs/>
          <w:sz w:val="24"/>
          <w:szCs w:val="24"/>
        </w:rPr>
        <w:t>Logistic Regression</w:t>
      </w:r>
      <w:r w:rsidRPr="009A0149">
        <w:rPr>
          <w:rFonts w:ascii="Times New Roman" w:eastAsia="Times New Roman" w:hAnsi="Times New Roman" w:cs="Times New Roman"/>
          <w:bCs/>
          <w:sz w:val="24"/>
          <w:szCs w:val="24"/>
        </w:rPr>
        <w:t xml:space="preserve"> and later the performance was improved using</w:t>
      </w:r>
      <w:r w:rsidR="008D512B">
        <w:rPr>
          <w:rFonts w:ascii="Times New Roman" w:eastAsia="Times New Roman" w:hAnsi="Times New Roman" w:cs="Times New Roman"/>
          <w:bCs/>
          <w:sz w:val="24"/>
          <w:szCs w:val="24"/>
        </w:rPr>
        <w:t xml:space="preserve"> Decision Tree and Random Forest</w:t>
      </w:r>
      <w:r w:rsidRPr="009A0149">
        <w:rPr>
          <w:rFonts w:ascii="Times New Roman" w:eastAsia="Times New Roman" w:hAnsi="Times New Roman" w:cs="Times New Roman"/>
          <w:bCs/>
          <w:sz w:val="24"/>
          <w:szCs w:val="24"/>
        </w:rPr>
        <w:t>.</w:t>
      </w:r>
    </w:p>
    <w:p w14:paraId="196566B9" w14:textId="62227702" w:rsidR="00E903A1" w:rsidRPr="009A0149" w:rsidRDefault="00E903A1" w:rsidP="00F60C5D">
      <w:pPr>
        <w:spacing w:line="360" w:lineRule="auto"/>
        <w:rPr>
          <w:rFonts w:ascii="Times New Roman" w:eastAsia="Times New Roman" w:hAnsi="Times New Roman" w:cs="Times New Roman"/>
          <w:bCs/>
          <w:sz w:val="24"/>
          <w:szCs w:val="24"/>
        </w:rPr>
      </w:pPr>
    </w:p>
    <w:p w14:paraId="5F3C8395" w14:textId="62C22B67" w:rsidR="00E903A1" w:rsidRPr="009A0149" w:rsidRDefault="00E903A1"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Using </w:t>
      </w:r>
      <w:r w:rsidR="008D512B">
        <w:rPr>
          <w:rFonts w:ascii="Times New Roman" w:eastAsia="Times New Roman" w:hAnsi="Times New Roman" w:cs="Times New Roman"/>
          <w:bCs/>
          <w:sz w:val="24"/>
          <w:szCs w:val="24"/>
        </w:rPr>
        <w:t>Logistic Regression</w:t>
      </w:r>
      <w:r w:rsidRPr="009A0149">
        <w:rPr>
          <w:rFonts w:ascii="Times New Roman" w:eastAsia="Times New Roman" w:hAnsi="Times New Roman" w:cs="Times New Roman"/>
          <w:bCs/>
          <w:sz w:val="24"/>
          <w:szCs w:val="24"/>
        </w:rPr>
        <w:t>:</w:t>
      </w:r>
    </w:p>
    <w:p w14:paraId="5B07186B" w14:textId="63B2AC04" w:rsidR="00E903A1" w:rsidRPr="009A0149" w:rsidRDefault="008657D1"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An accuracy of </w:t>
      </w:r>
      <w:r w:rsidR="008D512B">
        <w:rPr>
          <w:rFonts w:ascii="Times New Roman" w:eastAsia="Times New Roman" w:hAnsi="Times New Roman" w:cs="Times New Roman"/>
          <w:bCs/>
          <w:sz w:val="24"/>
          <w:szCs w:val="24"/>
        </w:rPr>
        <w:t>94</w:t>
      </w:r>
      <w:r w:rsidRPr="009A0149">
        <w:rPr>
          <w:rFonts w:ascii="Times New Roman" w:eastAsia="Times New Roman" w:hAnsi="Times New Roman" w:cs="Times New Roman"/>
          <w:bCs/>
          <w:sz w:val="24"/>
          <w:szCs w:val="24"/>
        </w:rPr>
        <w:t>.</w:t>
      </w:r>
      <w:r w:rsidR="008D512B">
        <w:rPr>
          <w:rFonts w:ascii="Times New Roman" w:eastAsia="Times New Roman" w:hAnsi="Times New Roman" w:cs="Times New Roman"/>
          <w:bCs/>
          <w:sz w:val="24"/>
          <w:szCs w:val="24"/>
        </w:rPr>
        <w:t>41</w:t>
      </w:r>
      <w:r w:rsidRPr="009A0149">
        <w:rPr>
          <w:rFonts w:ascii="Times New Roman" w:eastAsia="Times New Roman" w:hAnsi="Times New Roman" w:cs="Times New Roman"/>
          <w:bCs/>
          <w:sz w:val="24"/>
          <w:szCs w:val="24"/>
        </w:rPr>
        <w:t xml:space="preserve">% was achieved using </w:t>
      </w:r>
      <w:r w:rsidR="00A27EC3">
        <w:rPr>
          <w:rFonts w:ascii="Times New Roman" w:eastAsia="Times New Roman" w:hAnsi="Times New Roman" w:cs="Times New Roman"/>
          <w:bCs/>
          <w:sz w:val="24"/>
          <w:szCs w:val="24"/>
        </w:rPr>
        <w:t>Logistic Regression</w:t>
      </w:r>
      <w:r w:rsidRPr="009A0149">
        <w:rPr>
          <w:rFonts w:ascii="Times New Roman" w:eastAsia="Times New Roman" w:hAnsi="Times New Roman" w:cs="Times New Roman"/>
          <w:bCs/>
          <w:sz w:val="24"/>
          <w:szCs w:val="24"/>
        </w:rPr>
        <w:t xml:space="preserve"> Algorithm.</w:t>
      </w:r>
    </w:p>
    <w:p w14:paraId="358E860D" w14:textId="77777777" w:rsidR="008657D1" w:rsidRPr="009A0149" w:rsidRDefault="008657D1" w:rsidP="00F60C5D">
      <w:pPr>
        <w:spacing w:line="360" w:lineRule="auto"/>
        <w:rPr>
          <w:rFonts w:ascii="Times New Roman" w:eastAsia="Times New Roman" w:hAnsi="Times New Roman" w:cs="Times New Roman"/>
          <w:bCs/>
          <w:sz w:val="24"/>
          <w:szCs w:val="24"/>
        </w:rPr>
      </w:pPr>
    </w:p>
    <w:p w14:paraId="5F41DE55" w14:textId="36D0C890" w:rsidR="00E903A1" w:rsidRPr="009A0149" w:rsidRDefault="008D512B" w:rsidP="00F60C5D">
      <w:pPr>
        <w:spacing w:line="360" w:lineRule="auto"/>
        <w:jc w:val="center"/>
        <w:rPr>
          <w:rFonts w:ascii="Times New Roman" w:eastAsia="Times New Roman" w:hAnsi="Times New Roman" w:cs="Times New Roman"/>
          <w:bCs/>
          <w:sz w:val="24"/>
          <w:szCs w:val="24"/>
        </w:rPr>
      </w:pPr>
      <w:r w:rsidRPr="008D512B">
        <w:rPr>
          <w:rFonts w:ascii="Times New Roman" w:eastAsia="Times New Roman" w:hAnsi="Times New Roman" w:cs="Times New Roman"/>
          <w:bCs/>
          <w:noProof/>
          <w:sz w:val="24"/>
          <w:szCs w:val="24"/>
        </w:rPr>
        <w:drawing>
          <wp:inline distT="0" distB="0" distL="0" distR="0" wp14:anchorId="77F3EEB3" wp14:editId="641939F1">
            <wp:extent cx="2720576" cy="2095682"/>
            <wp:effectExtent l="0" t="0" r="3810" b="0"/>
            <wp:docPr id="4391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03826" name=""/>
                    <pic:cNvPicPr/>
                  </pic:nvPicPr>
                  <pic:blipFill>
                    <a:blip r:embed="rId14"/>
                    <a:stretch>
                      <a:fillRect/>
                    </a:stretch>
                  </pic:blipFill>
                  <pic:spPr>
                    <a:xfrm>
                      <a:off x="0" y="0"/>
                      <a:ext cx="2720576" cy="2095682"/>
                    </a:xfrm>
                    <a:prstGeom prst="rect">
                      <a:avLst/>
                    </a:prstGeom>
                  </pic:spPr>
                </pic:pic>
              </a:graphicData>
            </a:graphic>
          </wp:inline>
        </w:drawing>
      </w:r>
    </w:p>
    <w:p w14:paraId="642CE2EF" w14:textId="335347E3" w:rsidR="003F2DEB" w:rsidRPr="009A0149" w:rsidRDefault="009A0149" w:rsidP="00F60C5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3</w:t>
      </w:r>
    </w:p>
    <w:p w14:paraId="053478F0" w14:textId="77777777" w:rsidR="00F60C5D" w:rsidRDefault="00F60C5D" w:rsidP="00F60C5D">
      <w:pPr>
        <w:spacing w:line="360" w:lineRule="auto"/>
        <w:rPr>
          <w:rFonts w:ascii="Times New Roman" w:eastAsia="Times New Roman" w:hAnsi="Times New Roman" w:cs="Times New Roman"/>
          <w:bCs/>
          <w:sz w:val="24"/>
          <w:szCs w:val="24"/>
        </w:rPr>
      </w:pPr>
    </w:p>
    <w:p w14:paraId="62C7CAA9" w14:textId="3164DB0E" w:rsidR="008657D1" w:rsidRPr="009A0149" w:rsidRDefault="008657D1"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Using </w:t>
      </w:r>
      <w:r w:rsidR="008D512B">
        <w:rPr>
          <w:rFonts w:ascii="Times New Roman" w:eastAsia="Times New Roman" w:hAnsi="Times New Roman" w:cs="Times New Roman"/>
          <w:bCs/>
          <w:sz w:val="24"/>
          <w:szCs w:val="24"/>
        </w:rPr>
        <w:t>Decision Tree</w:t>
      </w:r>
      <w:r w:rsidRPr="009A0149">
        <w:rPr>
          <w:rFonts w:ascii="Times New Roman" w:eastAsia="Times New Roman" w:hAnsi="Times New Roman" w:cs="Times New Roman"/>
          <w:bCs/>
          <w:sz w:val="24"/>
          <w:szCs w:val="24"/>
        </w:rPr>
        <w:t>:</w:t>
      </w:r>
    </w:p>
    <w:p w14:paraId="5AB9CC2D" w14:textId="19A80DEE" w:rsidR="008657D1" w:rsidRPr="009A0149" w:rsidRDefault="008657D1"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An increase in performance was observed when the model was trained using </w:t>
      </w:r>
      <w:r w:rsidR="008D512B">
        <w:rPr>
          <w:rFonts w:ascii="Times New Roman" w:eastAsia="Times New Roman" w:hAnsi="Times New Roman" w:cs="Times New Roman"/>
          <w:bCs/>
          <w:sz w:val="24"/>
          <w:szCs w:val="24"/>
        </w:rPr>
        <w:t>Decision Tree</w:t>
      </w:r>
      <w:r w:rsidRPr="009A0149">
        <w:rPr>
          <w:rFonts w:ascii="Times New Roman" w:eastAsia="Times New Roman" w:hAnsi="Times New Roman" w:cs="Times New Roman"/>
          <w:bCs/>
          <w:sz w:val="24"/>
          <w:szCs w:val="24"/>
        </w:rPr>
        <w:t xml:space="preserve"> Algorithm. An accuracy of </w:t>
      </w:r>
      <w:r w:rsidR="008D512B">
        <w:rPr>
          <w:rFonts w:ascii="Times New Roman" w:eastAsia="Times New Roman" w:hAnsi="Times New Roman" w:cs="Times New Roman"/>
          <w:bCs/>
          <w:sz w:val="24"/>
          <w:szCs w:val="24"/>
        </w:rPr>
        <w:t>99.7</w:t>
      </w:r>
      <w:r w:rsidR="0007231E" w:rsidRPr="009A0149">
        <w:rPr>
          <w:rFonts w:ascii="Times New Roman" w:eastAsia="Times New Roman" w:hAnsi="Times New Roman" w:cs="Times New Roman"/>
          <w:bCs/>
          <w:sz w:val="24"/>
          <w:szCs w:val="24"/>
        </w:rPr>
        <w:t>8</w:t>
      </w:r>
      <w:r w:rsidRPr="009A0149">
        <w:rPr>
          <w:rFonts w:ascii="Times New Roman" w:eastAsia="Times New Roman" w:hAnsi="Times New Roman" w:cs="Times New Roman"/>
          <w:bCs/>
          <w:sz w:val="24"/>
          <w:szCs w:val="24"/>
        </w:rPr>
        <w:t>% was achieved.</w:t>
      </w:r>
    </w:p>
    <w:p w14:paraId="12454D27" w14:textId="77777777" w:rsidR="008657D1" w:rsidRPr="009A0149" w:rsidRDefault="008657D1" w:rsidP="00F60C5D">
      <w:pPr>
        <w:spacing w:line="360" w:lineRule="auto"/>
        <w:rPr>
          <w:rFonts w:ascii="Times New Roman" w:eastAsia="Times New Roman" w:hAnsi="Times New Roman" w:cs="Times New Roman"/>
          <w:bCs/>
          <w:sz w:val="24"/>
          <w:szCs w:val="24"/>
        </w:rPr>
      </w:pPr>
    </w:p>
    <w:p w14:paraId="1E6652BD" w14:textId="695A6646" w:rsidR="003F2DEB" w:rsidRPr="009A0149" w:rsidRDefault="008D512B" w:rsidP="00F60C5D">
      <w:pPr>
        <w:spacing w:line="360" w:lineRule="auto"/>
        <w:jc w:val="center"/>
        <w:rPr>
          <w:rFonts w:ascii="Times New Roman" w:eastAsia="Times New Roman" w:hAnsi="Times New Roman" w:cs="Times New Roman"/>
          <w:bCs/>
          <w:sz w:val="24"/>
          <w:szCs w:val="24"/>
        </w:rPr>
      </w:pPr>
      <w:r w:rsidRPr="008D512B">
        <w:rPr>
          <w:rFonts w:ascii="Times New Roman" w:eastAsia="Times New Roman" w:hAnsi="Times New Roman" w:cs="Times New Roman"/>
          <w:bCs/>
          <w:noProof/>
          <w:sz w:val="24"/>
          <w:szCs w:val="24"/>
        </w:rPr>
        <w:drawing>
          <wp:inline distT="0" distB="0" distL="0" distR="0" wp14:anchorId="4C126977" wp14:editId="7964D27E">
            <wp:extent cx="2408129" cy="1767993"/>
            <wp:effectExtent l="0" t="0" r="0" b="3810"/>
            <wp:docPr id="185238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85055" name=""/>
                    <pic:cNvPicPr/>
                  </pic:nvPicPr>
                  <pic:blipFill>
                    <a:blip r:embed="rId15"/>
                    <a:stretch>
                      <a:fillRect/>
                    </a:stretch>
                  </pic:blipFill>
                  <pic:spPr>
                    <a:xfrm>
                      <a:off x="0" y="0"/>
                      <a:ext cx="2408129" cy="1767993"/>
                    </a:xfrm>
                    <a:prstGeom prst="rect">
                      <a:avLst/>
                    </a:prstGeom>
                  </pic:spPr>
                </pic:pic>
              </a:graphicData>
            </a:graphic>
          </wp:inline>
        </w:drawing>
      </w:r>
    </w:p>
    <w:p w14:paraId="29754117" w14:textId="4515F764" w:rsidR="003F2DEB" w:rsidRPr="009A0149" w:rsidRDefault="009A0149" w:rsidP="00F60C5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4</w:t>
      </w:r>
    </w:p>
    <w:p w14:paraId="7849755A" w14:textId="3527E792" w:rsidR="003F2DEB" w:rsidRPr="009A0149" w:rsidRDefault="003F2DEB" w:rsidP="00F60C5D">
      <w:pPr>
        <w:spacing w:line="360" w:lineRule="auto"/>
        <w:rPr>
          <w:rFonts w:ascii="Times New Roman" w:eastAsia="Times New Roman" w:hAnsi="Times New Roman" w:cs="Times New Roman"/>
          <w:b/>
          <w:sz w:val="28"/>
          <w:szCs w:val="28"/>
        </w:rPr>
      </w:pPr>
    </w:p>
    <w:p w14:paraId="4ACA9C73" w14:textId="77777777" w:rsidR="008D512B" w:rsidRDefault="008D512B" w:rsidP="00F60C5D">
      <w:pPr>
        <w:spacing w:line="360" w:lineRule="auto"/>
        <w:rPr>
          <w:rFonts w:ascii="Times New Roman" w:eastAsia="Times New Roman" w:hAnsi="Times New Roman" w:cs="Times New Roman"/>
          <w:bCs/>
          <w:sz w:val="24"/>
          <w:szCs w:val="24"/>
        </w:rPr>
      </w:pPr>
    </w:p>
    <w:p w14:paraId="1D5F885C" w14:textId="77777777" w:rsidR="008D512B" w:rsidRDefault="008D512B" w:rsidP="00F60C5D">
      <w:pPr>
        <w:spacing w:line="360" w:lineRule="auto"/>
        <w:rPr>
          <w:rFonts w:ascii="Times New Roman" w:eastAsia="Times New Roman" w:hAnsi="Times New Roman" w:cs="Times New Roman"/>
          <w:bCs/>
          <w:sz w:val="24"/>
          <w:szCs w:val="24"/>
        </w:rPr>
      </w:pPr>
    </w:p>
    <w:p w14:paraId="5980538F" w14:textId="4BD74376" w:rsidR="008D512B" w:rsidRPr="009A0149" w:rsidRDefault="008D512B"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Using </w:t>
      </w:r>
      <w:r>
        <w:rPr>
          <w:rFonts w:ascii="Times New Roman" w:eastAsia="Times New Roman" w:hAnsi="Times New Roman" w:cs="Times New Roman"/>
          <w:bCs/>
          <w:sz w:val="24"/>
          <w:szCs w:val="24"/>
        </w:rPr>
        <w:t>Random Forest</w:t>
      </w:r>
      <w:r w:rsidRPr="009A0149">
        <w:rPr>
          <w:rFonts w:ascii="Times New Roman" w:eastAsia="Times New Roman" w:hAnsi="Times New Roman" w:cs="Times New Roman"/>
          <w:bCs/>
          <w:sz w:val="24"/>
          <w:szCs w:val="24"/>
        </w:rPr>
        <w:t>:</w:t>
      </w:r>
    </w:p>
    <w:p w14:paraId="2B12783B" w14:textId="7A692F0E" w:rsidR="008D512B" w:rsidRPr="009A0149" w:rsidRDefault="008D512B" w:rsidP="00F60C5D">
      <w:pPr>
        <w:spacing w:line="360" w:lineRule="auto"/>
        <w:rPr>
          <w:rFonts w:ascii="Times New Roman" w:eastAsia="Times New Roman" w:hAnsi="Times New Roman" w:cs="Times New Roman"/>
          <w:bCs/>
          <w:sz w:val="24"/>
          <w:szCs w:val="24"/>
        </w:rPr>
      </w:pPr>
      <w:r w:rsidRPr="009A0149">
        <w:rPr>
          <w:rFonts w:ascii="Times New Roman" w:eastAsia="Times New Roman" w:hAnsi="Times New Roman" w:cs="Times New Roman"/>
          <w:bCs/>
          <w:sz w:val="24"/>
          <w:szCs w:val="24"/>
        </w:rPr>
        <w:t xml:space="preserve">An increase in performance was observed when the model was trained using </w:t>
      </w:r>
      <w:r>
        <w:rPr>
          <w:rFonts w:ascii="Times New Roman" w:eastAsia="Times New Roman" w:hAnsi="Times New Roman" w:cs="Times New Roman"/>
          <w:bCs/>
          <w:sz w:val="24"/>
          <w:szCs w:val="24"/>
        </w:rPr>
        <w:t>Random Forest</w:t>
      </w:r>
      <w:r w:rsidRPr="009A0149">
        <w:rPr>
          <w:rFonts w:ascii="Times New Roman" w:eastAsia="Times New Roman" w:hAnsi="Times New Roman" w:cs="Times New Roman"/>
          <w:bCs/>
          <w:sz w:val="24"/>
          <w:szCs w:val="24"/>
        </w:rPr>
        <w:t xml:space="preserve"> Algorithm. An accuracy of </w:t>
      </w:r>
      <w:r>
        <w:rPr>
          <w:rFonts w:ascii="Times New Roman" w:eastAsia="Times New Roman" w:hAnsi="Times New Roman" w:cs="Times New Roman"/>
          <w:bCs/>
          <w:sz w:val="24"/>
          <w:szCs w:val="24"/>
        </w:rPr>
        <w:t>99.99</w:t>
      </w:r>
      <w:r w:rsidRPr="009A0149">
        <w:rPr>
          <w:rFonts w:ascii="Times New Roman" w:eastAsia="Times New Roman" w:hAnsi="Times New Roman" w:cs="Times New Roman"/>
          <w:bCs/>
          <w:sz w:val="24"/>
          <w:szCs w:val="24"/>
        </w:rPr>
        <w:t>% was achieved.</w:t>
      </w:r>
    </w:p>
    <w:p w14:paraId="56EB98D7" w14:textId="350C0298" w:rsidR="003F2DEB" w:rsidRPr="009A0149" w:rsidRDefault="008D512B" w:rsidP="00F60C5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8D512B">
        <w:rPr>
          <w:rFonts w:ascii="Times New Roman" w:eastAsia="Times New Roman" w:hAnsi="Times New Roman" w:cs="Times New Roman"/>
          <w:b/>
          <w:noProof/>
          <w:sz w:val="28"/>
          <w:szCs w:val="28"/>
        </w:rPr>
        <w:drawing>
          <wp:inline distT="0" distB="0" distL="0" distR="0" wp14:anchorId="0656A786" wp14:editId="45656452">
            <wp:extent cx="2354784" cy="1821338"/>
            <wp:effectExtent l="0" t="0" r="7620" b="7620"/>
            <wp:docPr id="207485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56677" name=""/>
                    <pic:cNvPicPr/>
                  </pic:nvPicPr>
                  <pic:blipFill>
                    <a:blip r:embed="rId16"/>
                    <a:stretch>
                      <a:fillRect/>
                    </a:stretch>
                  </pic:blipFill>
                  <pic:spPr>
                    <a:xfrm>
                      <a:off x="0" y="0"/>
                      <a:ext cx="2354784" cy="1821338"/>
                    </a:xfrm>
                    <a:prstGeom prst="rect">
                      <a:avLst/>
                    </a:prstGeom>
                  </pic:spPr>
                </pic:pic>
              </a:graphicData>
            </a:graphic>
          </wp:inline>
        </w:drawing>
      </w:r>
    </w:p>
    <w:p w14:paraId="569638E2" w14:textId="3B653AA0" w:rsidR="009A0149" w:rsidRDefault="00927D00" w:rsidP="00F60C5D">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9A0149">
        <w:rPr>
          <w:b/>
          <w:bCs/>
          <w:sz w:val="18"/>
          <w:szCs w:val="18"/>
        </w:rPr>
        <w:t xml:space="preserve">Fig. </w:t>
      </w:r>
      <w:r>
        <w:rPr>
          <w:b/>
          <w:bCs/>
          <w:sz w:val="18"/>
          <w:szCs w:val="18"/>
        </w:rPr>
        <w:t>3</w:t>
      </w:r>
      <w:r w:rsidRPr="009A0149">
        <w:rPr>
          <w:b/>
          <w:bCs/>
          <w:sz w:val="18"/>
          <w:szCs w:val="18"/>
        </w:rPr>
        <w:t>.</w:t>
      </w:r>
      <w:r>
        <w:rPr>
          <w:b/>
          <w:bCs/>
          <w:sz w:val="18"/>
          <w:szCs w:val="18"/>
        </w:rPr>
        <w:t>4</w:t>
      </w:r>
    </w:p>
    <w:p w14:paraId="18C23E04" w14:textId="77777777" w:rsidR="009A0149" w:rsidRDefault="009A0149" w:rsidP="00F60C5D">
      <w:pPr>
        <w:spacing w:line="360" w:lineRule="auto"/>
        <w:jc w:val="both"/>
        <w:rPr>
          <w:rFonts w:ascii="Times New Roman" w:eastAsia="Times New Roman" w:hAnsi="Times New Roman" w:cs="Times New Roman"/>
          <w:b/>
          <w:sz w:val="32"/>
          <w:szCs w:val="32"/>
        </w:rPr>
      </w:pPr>
    </w:p>
    <w:p w14:paraId="41E26ABA" w14:textId="77777777" w:rsidR="008D512B" w:rsidRDefault="008D512B" w:rsidP="00F60C5D">
      <w:pPr>
        <w:spacing w:line="360" w:lineRule="auto"/>
        <w:jc w:val="both"/>
        <w:rPr>
          <w:rFonts w:ascii="Times New Roman" w:eastAsia="Times New Roman" w:hAnsi="Times New Roman" w:cs="Times New Roman"/>
          <w:b/>
          <w:sz w:val="32"/>
          <w:szCs w:val="32"/>
        </w:rPr>
      </w:pPr>
    </w:p>
    <w:p w14:paraId="7C3A0A43" w14:textId="77777777" w:rsidR="008D512B" w:rsidRDefault="008D512B" w:rsidP="00F60C5D">
      <w:pPr>
        <w:spacing w:line="360" w:lineRule="auto"/>
        <w:jc w:val="both"/>
        <w:rPr>
          <w:rFonts w:ascii="Times New Roman" w:eastAsia="Times New Roman" w:hAnsi="Times New Roman" w:cs="Times New Roman"/>
          <w:b/>
          <w:sz w:val="32"/>
          <w:szCs w:val="32"/>
        </w:rPr>
      </w:pPr>
    </w:p>
    <w:p w14:paraId="37DBD7A4" w14:textId="77777777" w:rsidR="008D512B" w:rsidRDefault="008D512B" w:rsidP="00F60C5D">
      <w:pPr>
        <w:spacing w:line="360" w:lineRule="auto"/>
        <w:jc w:val="both"/>
        <w:rPr>
          <w:rFonts w:ascii="Times New Roman" w:eastAsia="Times New Roman" w:hAnsi="Times New Roman" w:cs="Times New Roman"/>
          <w:b/>
          <w:sz w:val="32"/>
          <w:szCs w:val="32"/>
        </w:rPr>
      </w:pPr>
    </w:p>
    <w:p w14:paraId="148E4CD6" w14:textId="77777777" w:rsidR="008D512B" w:rsidRDefault="008D512B" w:rsidP="00F60C5D">
      <w:pPr>
        <w:spacing w:line="360" w:lineRule="auto"/>
        <w:jc w:val="both"/>
        <w:rPr>
          <w:rFonts w:ascii="Times New Roman" w:eastAsia="Times New Roman" w:hAnsi="Times New Roman" w:cs="Times New Roman"/>
          <w:b/>
          <w:sz w:val="32"/>
          <w:szCs w:val="32"/>
        </w:rPr>
      </w:pPr>
    </w:p>
    <w:p w14:paraId="5502F031" w14:textId="1B2B0982" w:rsidR="00A02241" w:rsidRPr="009A0149" w:rsidRDefault="00000000" w:rsidP="00F60C5D">
      <w:pPr>
        <w:spacing w:line="36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lastRenderedPageBreak/>
        <w:t>Chapter 4</w:t>
      </w:r>
    </w:p>
    <w:p w14:paraId="206087EC" w14:textId="77777777" w:rsidR="008657D1" w:rsidRPr="009A0149" w:rsidRDefault="008657D1" w:rsidP="00F60C5D">
      <w:pPr>
        <w:spacing w:line="360" w:lineRule="auto"/>
        <w:jc w:val="center"/>
        <w:rPr>
          <w:rFonts w:ascii="Times New Roman" w:eastAsia="Times New Roman" w:hAnsi="Times New Roman" w:cs="Times New Roman"/>
          <w:b/>
          <w:sz w:val="36"/>
          <w:szCs w:val="36"/>
          <w:u w:val="single"/>
        </w:rPr>
      </w:pPr>
      <w:r w:rsidRPr="009A0149">
        <w:rPr>
          <w:rFonts w:ascii="Times New Roman" w:eastAsia="Times New Roman" w:hAnsi="Times New Roman" w:cs="Times New Roman"/>
          <w:b/>
          <w:sz w:val="36"/>
          <w:szCs w:val="36"/>
          <w:u w:val="single"/>
        </w:rPr>
        <w:t>Result and Discussion</w:t>
      </w:r>
    </w:p>
    <w:p w14:paraId="573E49AA" w14:textId="1C9AF8A0" w:rsidR="00AA695B" w:rsidRPr="009A0149" w:rsidRDefault="00AA695B" w:rsidP="00F60C5D">
      <w:pPr>
        <w:spacing w:line="360" w:lineRule="auto"/>
        <w:rPr>
          <w:rFonts w:ascii="Times New Roman" w:eastAsia="Times New Roman" w:hAnsi="Times New Roman" w:cs="Times New Roman"/>
          <w:b/>
          <w:bCs/>
          <w:sz w:val="32"/>
          <w:szCs w:val="32"/>
          <w:u w:val="single"/>
          <w:lang w:val="en-IN"/>
        </w:rPr>
      </w:pPr>
    </w:p>
    <w:p w14:paraId="0040E214" w14:textId="4E7E0057" w:rsidR="0007231E" w:rsidRPr="009A0149" w:rsidRDefault="0007231E" w:rsidP="00F60C5D">
      <w:pPr>
        <w:spacing w:line="360"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 xml:space="preserve">Although </w:t>
      </w:r>
      <w:r w:rsidR="008D512B">
        <w:rPr>
          <w:rFonts w:ascii="Times New Roman" w:eastAsia="Times New Roman" w:hAnsi="Times New Roman" w:cs="Times New Roman"/>
          <w:sz w:val="24"/>
          <w:szCs w:val="24"/>
          <w:lang w:val="en-IN"/>
        </w:rPr>
        <w:t>all</w:t>
      </w:r>
      <w:r w:rsidRPr="009A0149">
        <w:rPr>
          <w:rFonts w:ascii="Times New Roman" w:eastAsia="Times New Roman" w:hAnsi="Times New Roman" w:cs="Times New Roman"/>
          <w:sz w:val="24"/>
          <w:szCs w:val="24"/>
          <w:lang w:val="en-IN"/>
        </w:rPr>
        <w:t xml:space="preserve"> the </w:t>
      </w:r>
      <w:r w:rsidR="008D512B">
        <w:rPr>
          <w:rFonts w:ascii="Times New Roman" w:eastAsia="Times New Roman" w:hAnsi="Times New Roman" w:cs="Times New Roman"/>
          <w:sz w:val="24"/>
          <w:szCs w:val="24"/>
          <w:lang w:val="en-IN"/>
        </w:rPr>
        <w:t xml:space="preserve">three </w:t>
      </w:r>
      <w:r w:rsidRPr="009A0149">
        <w:rPr>
          <w:rFonts w:ascii="Times New Roman" w:eastAsia="Times New Roman" w:hAnsi="Times New Roman" w:cs="Times New Roman"/>
          <w:sz w:val="24"/>
          <w:szCs w:val="24"/>
          <w:lang w:val="en-IN"/>
        </w:rPr>
        <w:t xml:space="preserve">algorithms were close to each other in terms of performance but the </w:t>
      </w:r>
      <w:r w:rsidR="008D512B">
        <w:rPr>
          <w:rFonts w:ascii="Times New Roman" w:eastAsia="Times New Roman" w:hAnsi="Times New Roman" w:cs="Times New Roman"/>
          <w:sz w:val="24"/>
          <w:szCs w:val="24"/>
          <w:lang w:val="en-IN"/>
        </w:rPr>
        <w:t>Decision Tree</w:t>
      </w:r>
      <w:r w:rsidR="00360261">
        <w:rPr>
          <w:rFonts w:ascii="Times New Roman" w:eastAsia="Times New Roman" w:hAnsi="Times New Roman" w:cs="Times New Roman"/>
          <w:sz w:val="24"/>
          <w:szCs w:val="24"/>
          <w:lang w:val="en-IN"/>
        </w:rPr>
        <w:t xml:space="preserve"> </w:t>
      </w:r>
      <w:r w:rsidRPr="009A0149">
        <w:rPr>
          <w:rFonts w:ascii="Times New Roman" w:eastAsia="Times New Roman" w:hAnsi="Times New Roman" w:cs="Times New Roman"/>
          <w:sz w:val="24"/>
          <w:szCs w:val="24"/>
          <w:lang w:val="en-IN"/>
        </w:rPr>
        <w:t xml:space="preserve">(Accuracy: </w:t>
      </w:r>
      <w:r w:rsidR="008D512B">
        <w:rPr>
          <w:rFonts w:ascii="Times New Roman" w:eastAsia="Times New Roman" w:hAnsi="Times New Roman" w:cs="Times New Roman"/>
          <w:sz w:val="24"/>
          <w:szCs w:val="24"/>
          <w:lang w:val="en-IN"/>
        </w:rPr>
        <w:t>99.7</w:t>
      </w:r>
      <w:r w:rsidRPr="009A0149">
        <w:rPr>
          <w:rFonts w:ascii="Times New Roman" w:eastAsia="Times New Roman" w:hAnsi="Times New Roman" w:cs="Times New Roman"/>
          <w:sz w:val="24"/>
          <w:szCs w:val="24"/>
          <w:lang w:val="en-IN"/>
        </w:rPr>
        <w:t>8%)</w:t>
      </w:r>
      <w:r w:rsidR="008D512B">
        <w:rPr>
          <w:rFonts w:ascii="Times New Roman" w:eastAsia="Times New Roman" w:hAnsi="Times New Roman" w:cs="Times New Roman"/>
          <w:sz w:val="24"/>
          <w:szCs w:val="24"/>
          <w:lang w:val="en-IN"/>
        </w:rPr>
        <w:t xml:space="preserve"> and Random Forest</w:t>
      </w:r>
      <w:r w:rsidR="00B16096">
        <w:rPr>
          <w:rFonts w:ascii="Times New Roman" w:eastAsia="Times New Roman" w:hAnsi="Times New Roman" w:cs="Times New Roman"/>
          <w:sz w:val="24"/>
          <w:szCs w:val="24"/>
          <w:lang w:val="en-IN"/>
        </w:rPr>
        <w:t xml:space="preserve"> </w:t>
      </w:r>
      <w:r w:rsidR="008D512B">
        <w:rPr>
          <w:rFonts w:ascii="Times New Roman" w:eastAsia="Times New Roman" w:hAnsi="Times New Roman" w:cs="Times New Roman"/>
          <w:sz w:val="24"/>
          <w:szCs w:val="24"/>
          <w:lang w:val="en-IN"/>
        </w:rPr>
        <w:t>(Accuracy:</w:t>
      </w:r>
      <w:r w:rsidR="00B16096">
        <w:rPr>
          <w:rFonts w:ascii="Times New Roman" w:eastAsia="Times New Roman" w:hAnsi="Times New Roman" w:cs="Times New Roman"/>
          <w:sz w:val="24"/>
          <w:szCs w:val="24"/>
          <w:lang w:val="en-IN"/>
        </w:rPr>
        <w:t xml:space="preserve"> 99.99%)</w:t>
      </w:r>
      <w:r w:rsidRPr="009A0149">
        <w:rPr>
          <w:rFonts w:ascii="Times New Roman" w:eastAsia="Times New Roman" w:hAnsi="Times New Roman" w:cs="Times New Roman"/>
          <w:sz w:val="24"/>
          <w:szCs w:val="24"/>
          <w:lang w:val="en-IN"/>
        </w:rPr>
        <w:t xml:space="preserve"> performed slightly well than the </w:t>
      </w:r>
      <w:r w:rsidR="00B16096">
        <w:rPr>
          <w:rFonts w:ascii="Times New Roman" w:eastAsia="Times New Roman" w:hAnsi="Times New Roman" w:cs="Times New Roman"/>
          <w:sz w:val="24"/>
          <w:szCs w:val="24"/>
          <w:lang w:val="en-IN"/>
        </w:rPr>
        <w:t xml:space="preserve">Logistic Regression </w:t>
      </w:r>
      <w:r w:rsidRPr="009A0149">
        <w:rPr>
          <w:rFonts w:ascii="Times New Roman" w:eastAsia="Times New Roman" w:hAnsi="Times New Roman" w:cs="Times New Roman"/>
          <w:sz w:val="24"/>
          <w:szCs w:val="24"/>
          <w:lang w:val="en-IN"/>
        </w:rPr>
        <w:t>(</w:t>
      </w:r>
      <w:r w:rsidR="00B16096">
        <w:rPr>
          <w:rFonts w:ascii="Times New Roman" w:eastAsia="Times New Roman" w:hAnsi="Times New Roman" w:cs="Times New Roman"/>
          <w:sz w:val="24"/>
          <w:szCs w:val="24"/>
          <w:lang w:val="en-IN"/>
        </w:rPr>
        <w:t xml:space="preserve">Accuracy: 94.41 </w:t>
      </w:r>
      <w:r w:rsidRPr="009A0149">
        <w:rPr>
          <w:rFonts w:ascii="Times New Roman" w:eastAsia="Times New Roman" w:hAnsi="Times New Roman" w:cs="Times New Roman"/>
          <w:sz w:val="24"/>
          <w:szCs w:val="24"/>
          <w:lang w:val="en-IN"/>
        </w:rPr>
        <w:t>%).</w:t>
      </w:r>
    </w:p>
    <w:p w14:paraId="71AA26C0" w14:textId="279D7768" w:rsidR="0007231E" w:rsidRPr="009A0149" w:rsidRDefault="0007231E" w:rsidP="00F60C5D">
      <w:pPr>
        <w:spacing w:line="360" w:lineRule="auto"/>
        <w:rPr>
          <w:rFonts w:ascii="Times New Roman" w:eastAsia="Times New Roman" w:hAnsi="Times New Roman" w:cs="Times New Roman"/>
          <w:sz w:val="24"/>
          <w:szCs w:val="24"/>
          <w:lang w:val="en-IN"/>
        </w:rPr>
      </w:pPr>
    </w:p>
    <w:p w14:paraId="5EFA9ABC" w14:textId="75D4CA80" w:rsidR="0007231E" w:rsidRPr="009A0149" w:rsidRDefault="0007231E" w:rsidP="00F60C5D">
      <w:pPr>
        <w:spacing w:line="360" w:lineRule="auto"/>
        <w:rPr>
          <w:rFonts w:ascii="Times New Roman" w:eastAsia="Times New Roman" w:hAnsi="Times New Roman" w:cs="Times New Roman"/>
          <w:b/>
          <w:bCs/>
          <w:sz w:val="24"/>
          <w:szCs w:val="24"/>
          <w:lang w:val="en-IN"/>
        </w:rPr>
      </w:pPr>
      <w:r w:rsidRPr="009A0149">
        <w:rPr>
          <w:rFonts w:ascii="Times New Roman" w:eastAsia="Times New Roman" w:hAnsi="Times New Roman" w:cs="Times New Roman"/>
          <w:b/>
          <w:bCs/>
          <w:sz w:val="24"/>
          <w:szCs w:val="24"/>
          <w:lang w:val="en-IN"/>
        </w:rPr>
        <w:t>Why</w:t>
      </w:r>
      <w:r w:rsidR="00B16096">
        <w:rPr>
          <w:rFonts w:ascii="Times New Roman" w:eastAsia="Times New Roman" w:hAnsi="Times New Roman" w:cs="Times New Roman"/>
          <w:b/>
          <w:bCs/>
          <w:sz w:val="24"/>
          <w:szCs w:val="24"/>
          <w:lang w:val="en-IN"/>
        </w:rPr>
        <w:t xml:space="preserve"> </w:t>
      </w:r>
      <w:proofErr w:type="gramStart"/>
      <w:r w:rsidRPr="009A0149">
        <w:rPr>
          <w:rFonts w:ascii="Times New Roman" w:eastAsia="Times New Roman" w:hAnsi="Times New Roman" w:cs="Times New Roman"/>
          <w:b/>
          <w:bCs/>
          <w:sz w:val="24"/>
          <w:szCs w:val="24"/>
          <w:lang w:val="en-IN"/>
        </w:rPr>
        <w:t>Random Forest</w:t>
      </w:r>
      <w:r w:rsidR="00B16096">
        <w:rPr>
          <w:rFonts w:ascii="Times New Roman" w:eastAsia="Times New Roman" w:hAnsi="Times New Roman" w:cs="Times New Roman"/>
          <w:b/>
          <w:bCs/>
          <w:sz w:val="24"/>
          <w:szCs w:val="24"/>
          <w:lang w:val="en-IN"/>
        </w:rPr>
        <w:t xml:space="preserve"> is</w:t>
      </w:r>
      <w:proofErr w:type="gramEnd"/>
      <w:r w:rsidR="00B16096">
        <w:rPr>
          <w:rFonts w:ascii="Times New Roman" w:eastAsia="Times New Roman" w:hAnsi="Times New Roman" w:cs="Times New Roman"/>
          <w:b/>
          <w:bCs/>
          <w:sz w:val="24"/>
          <w:szCs w:val="24"/>
          <w:lang w:val="en-IN"/>
        </w:rPr>
        <w:t xml:space="preserve"> preferred over Logistic Regression</w:t>
      </w:r>
      <w:r w:rsidRPr="009A0149">
        <w:rPr>
          <w:rFonts w:ascii="Times New Roman" w:eastAsia="Times New Roman" w:hAnsi="Times New Roman" w:cs="Times New Roman"/>
          <w:b/>
          <w:bCs/>
          <w:sz w:val="24"/>
          <w:szCs w:val="24"/>
          <w:lang w:val="en-IN"/>
        </w:rPr>
        <w:t>?</w:t>
      </w:r>
    </w:p>
    <w:p w14:paraId="2919B6EA" w14:textId="77777777" w:rsidR="00B16096" w:rsidRPr="00B16096" w:rsidRDefault="00B16096" w:rsidP="00F60C5D">
      <w:pPr>
        <w:shd w:val="clear" w:color="auto" w:fill="FFFFFF"/>
        <w:spacing w:before="100" w:beforeAutospacing="1" w:after="100" w:afterAutospacing="1" w:line="360" w:lineRule="auto"/>
        <w:rPr>
          <w:rFonts w:ascii="Times New Roman" w:eastAsia="Times New Roman" w:hAnsi="Times New Roman" w:cs="Times New Roman"/>
          <w:sz w:val="24"/>
          <w:szCs w:val="24"/>
          <w:lang w:val="en-IN"/>
        </w:rPr>
      </w:pPr>
      <w:r w:rsidRPr="00B16096">
        <w:rPr>
          <w:rFonts w:ascii="Times New Roman" w:eastAsia="Times New Roman" w:hAnsi="Times New Roman" w:cs="Times New Roman"/>
          <w:sz w:val="24"/>
          <w:szCs w:val="24"/>
          <w:lang w:val="en-IN"/>
        </w:rPr>
        <w:t>Logistic Regression is used widely for solving Industry scale problems as it’s easy to implement and it generally doesn't give you discrete output and gives Probability associated with each output. The logistic regression algorithm is robust to a small noise in the data and is not particularly affected by small cases of multi-collinearity. We can use many metrics for evaluation but let’s consider Recall for True Positive and F1 score (Harmonic Mean for Recall and Precision)</w:t>
      </w:r>
    </w:p>
    <w:p w14:paraId="5A8AF06B" w14:textId="77777777" w:rsidR="00B16096" w:rsidRPr="00B16096" w:rsidRDefault="00B16096" w:rsidP="00F60C5D">
      <w:pPr>
        <w:shd w:val="clear" w:color="auto" w:fill="FFFFFF"/>
        <w:spacing w:before="100" w:beforeAutospacing="1" w:after="100" w:afterAutospacing="1" w:line="360" w:lineRule="auto"/>
        <w:rPr>
          <w:rFonts w:ascii="Times New Roman" w:eastAsia="Times New Roman" w:hAnsi="Times New Roman" w:cs="Times New Roman"/>
          <w:sz w:val="24"/>
          <w:szCs w:val="24"/>
          <w:lang w:val="en-IN"/>
        </w:rPr>
      </w:pPr>
      <w:r w:rsidRPr="00B16096">
        <w:rPr>
          <w:rFonts w:ascii="Times New Roman" w:eastAsia="Times New Roman" w:hAnsi="Times New Roman" w:cs="Times New Roman"/>
          <w:sz w:val="24"/>
          <w:szCs w:val="24"/>
          <w:lang w:val="en-IN"/>
        </w:rPr>
        <w:t>Random Forest Classifier is more of Accuracy focused algorithm and is best till it’s used with proper fit, else it gets overfat quickly. Random selection in individual decision trees of RFC can capture more complex feature patterns to provide the best accuracy. RFC can also tell us how much each feature contributes to class prediction using Feature Importance and tree graphs for better interpretation.</w:t>
      </w:r>
    </w:p>
    <w:p w14:paraId="1F3628AB" w14:textId="77777777" w:rsidR="00B16096" w:rsidRPr="00B16096" w:rsidRDefault="00B16096" w:rsidP="00F60C5D">
      <w:pPr>
        <w:shd w:val="clear" w:color="auto" w:fill="FFFFFF"/>
        <w:spacing w:before="100" w:beforeAutospacing="1" w:after="100" w:afterAutospacing="1" w:line="360" w:lineRule="auto"/>
        <w:rPr>
          <w:rFonts w:ascii="Times New Roman" w:eastAsia="Times New Roman" w:hAnsi="Times New Roman" w:cs="Times New Roman"/>
          <w:sz w:val="24"/>
          <w:szCs w:val="24"/>
          <w:lang w:val="en-IN"/>
        </w:rPr>
      </w:pPr>
      <w:r w:rsidRPr="00B16096">
        <w:rPr>
          <w:rFonts w:ascii="Times New Roman" w:eastAsia="Times New Roman" w:hAnsi="Times New Roman" w:cs="Times New Roman"/>
          <w:sz w:val="24"/>
          <w:szCs w:val="24"/>
          <w:lang w:val="en-IN"/>
        </w:rPr>
        <w:t xml:space="preserve">Overall saying Random Forest Classifier performs better with more categorical data than numeric and logistic regression is a little confusing when comes to categorical data </w:t>
      </w:r>
      <w:proofErr w:type="spellStart"/>
      <w:r w:rsidRPr="00B16096">
        <w:rPr>
          <w:rFonts w:ascii="Times New Roman" w:eastAsia="Times New Roman" w:hAnsi="Times New Roman" w:cs="Times New Roman"/>
          <w:sz w:val="24"/>
          <w:szCs w:val="24"/>
          <w:lang w:val="en-IN"/>
        </w:rPr>
        <w:t>So.</w:t>
      </w:r>
      <w:proofErr w:type="spellEnd"/>
      <w:r w:rsidRPr="00B16096">
        <w:rPr>
          <w:rFonts w:ascii="Times New Roman" w:eastAsia="Times New Roman" w:hAnsi="Times New Roman" w:cs="Times New Roman"/>
          <w:sz w:val="24"/>
          <w:szCs w:val="24"/>
          <w:lang w:val="en-IN"/>
        </w:rPr>
        <w:t xml:space="preserve"> If the dataset has more Categorical data and consists of outliers it is better to use Random Forest Classifier.</w:t>
      </w:r>
    </w:p>
    <w:p w14:paraId="65810C96" w14:textId="66D8B41D" w:rsidR="0007231E" w:rsidRPr="009A0149" w:rsidRDefault="0007231E" w:rsidP="00F60C5D">
      <w:pPr>
        <w:spacing w:line="360"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 xml:space="preserve">At </w:t>
      </w:r>
      <w:proofErr w:type="gramStart"/>
      <w:r w:rsidRPr="009A0149">
        <w:rPr>
          <w:rFonts w:ascii="Times New Roman" w:eastAsia="Times New Roman" w:hAnsi="Times New Roman" w:cs="Times New Roman"/>
          <w:sz w:val="24"/>
          <w:szCs w:val="24"/>
          <w:lang w:val="en-IN"/>
        </w:rPr>
        <w:t>last</w:t>
      </w:r>
      <w:proofErr w:type="gramEnd"/>
      <w:r w:rsidRPr="009A0149">
        <w:rPr>
          <w:rFonts w:ascii="Times New Roman" w:eastAsia="Times New Roman" w:hAnsi="Times New Roman" w:cs="Times New Roman"/>
          <w:sz w:val="24"/>
          <w:szCs w:val="24"/>
          <w:lang w:val="en-IN"/>
        </w:rPr>
        <w:t xml:space="preserve"> the model </w:t>
      </w:r>
      <w:r w:rsidR="008801EA" w:rsidRPr="009A0149">
        <w:rPr>
          <w:rFonts w:ascii="Times New Roman" w:eastAsia="Times New Roman" w:hAnsi="Times New Roman" w:cs="Times New Roman"/>
          <w:sz w:val="24"/>
          <w:szCs w:val="24"/>
          <w:lang w:val="en-IN"/>
        </w:rPr>
        <w:t xml:space="preserve">Predicted in terms of 0 and 1 whether the </w:t>
      </w:r>
      <w:r w:rsidR="00B16096">
        <w:rPr>
          <w:rFonts w:ascii="Times New Roman" w:eastAsia="Times New Roman" w:hAnsi="Times New Roman" w:cs="Times New Roman"/>
          <w:sz w:val="24"/>
          <w:szCs w:val="24"/>
          <w:lang w:val="en-IN"/>
        </w:rPr>
        <w:t>transaction is fraud or not</w:t>
      </w:r>
      <w:r w:rsidR="008801EA" w:rsidRPr="009A0149">
        <w:rPr>
          <w:rFonts w:ascii="Times New Roman" w:eastAsia="Times New Roman" w:hAnsi="Times New Roman" w:cs="Times New Roman"/>
          <w:sz w:val="24"/>
          <w:szCs w:val="24"/>
          <w:lang w:val="en-IN"/>
        </w:rPr>
        <w:t xml:space="preserve">. </w:t>
      </w:r>
    </w:p>
    <w:p w14:paraId="263BCB8C" w14:textId="5EFC8B88" w:rsidR="0007231E" w:rsidRPr="009A0149" w:rsidRDefault="0007231E" w:rsidP="00F60C5D">
      <w:pPr>
        <w:spacing w:line="360" w:lineRule="auto"/>
        <w:rPr>
          <w:rFonts w:ascii="Times New Roman" w:eastAsia="Times New Roman" w:hAnsi="Times New Roman" w:cs="Times New Roman"/>
          <w:b/>
          <w:bCs/>
          <w:sz w:val="32"/>
          <w:szCs w:val="32"/>
          <w:u w:val="single"/>
          <w:lang w:val="en-IN"/>
        </w:rPr>
      </w:pPr>
    </w:p>
    <w:p w14:paraId="63BE30AB" w14:textId="77777777" w:rsidR="00F60C5D" w:rsidRDefault="00F60C5D" w:rsidP="00F60C5D">
      <w:pPr>
        <w:spacing w:line="360" w:lineRule="auto"/>
        <w:jc w:val="both"/>
        <w:rPr>
          <w:rFonts w:ascii="Times New Roman" w:eastAsia="Times New Roman" w:hAnsi="Times New Roman" w:cs="Times New Roman"/>
          <w:b/>
          <w:bCs/>
          <w:sz w:val="32"/>
          <w:szCs w:val="32"/>
          <w:u w:val="single"/>
          <w:lang w:val="en-IN"/>
        </w:rPr>
      </w:pPr>
    </w:p>
    <w:p w14:paraId="3ABF7331" w14:textId="77777777" w:rsidR="00F60C5D" w:rsidRDefault="00F60C5D" w:rsidP="00F60C5D">
      <w:pPr>
        <w:spacing w:line="360" w:lineRule="auto"/>
        <w:jc w:val="both"/>
        <w:rPr>
          <w:rFonts w:ascii="Times New Roman" w:eastAsia="Times New Roman" w:hAnsi="Times New Roman" w:cs="Times New Roman"/>
          <w:b/>
          <w:sz w:val="32"/>
          <w:szCs w:val="32"/>
        </w:rPr>
      </w:pPr>
    </w:p>
    <w:p w14:paraId="344490E9" w14:textId="77777777" w:rsidR="00F60C5D" w:rsidRDefault="00F60C5D" w:rsidP="00F60C5D">
      <w:pPr>
        <w:spacing w:line="360" w:lineRule="auto"/>
        <w:jc w:val="both"/>
        <w:rPr>
          <w:rFonts w:ascii="Times New Roman" w:eastAsia="Times New Roman" w:hAnsi="Times New Roman" w:cs="Times New Roman"/>
          <w:b/>
          <w:sz w:val="32"/>
          <w:szCs w:val="32"/>
        </w:rPr>
      </w:pPr>
    </w:p>
    <w:p w14:paraId="01B7129B" w14:textId="5DB2ED40" w:rsidR="00A02241" w:rsidRPr="009A0149" w:rsidRDefault="00000000" w:rsidP="00F60C5D">
      <w:pPr>
        <w:spacing w:line="36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lastRenderedPageBreak/>
        <w:t>Chapter</w:t>
      </w:r>
      <w:r w:rsidR="0097069E" w:rsidRPr="009A0149">
        <w:rPr>
          <w:rFonts w:ascii="Times New Roman" w:eastAsia="Times New Roman" w:hAnsi="Times New Roman" w:cs="Times New Roman"/>
          <w:b/>
          <w:sz w:val="32"/>
          <w:szCs w:val="32"/>
        </w:rPr>
        <w:t xml:space="preserve"> 5</w:t>
      </w:r>
    </w:p>
    <w:p w14:paraId="675175AF" w14:textId="77777777" w:rsidR="00A02241" w:rsidRPr="009A0149" w:rsidRDefault="00000000" w:rsidP="00F60C5D">
      <w:pPr>
        <w:spacing w:line="360" w:lineRule="auto"/>
        <w:jc w:val="center"/>
        <w:rPr>
          <w:rFonts w:ascii="Times New Roman" w:eastAsia="Times New Roman" w:hAnsi="Times New Roman" w:cs="Times New Roman"/>
          <w:b/>
          <w:sz w:val="36"/>
          <w:szCs w:val="36"/>
          <w:u w:val="single"/>
        </w:rPr>
      </w:pPr>
      <w:r w:rsidRPr="009A0149">
        <w:rPr>
          <w:rFonts w:ascii="Times New Roman" w:eastAsia="Times New Roman" w:hAnsi="Times New Roman" w:cs="Times New Roman"/>
          <w:b/>
          <w:sz w:val="36"/>
          <w:szCs w:val="36"/>
          <w:u w:val="single"/>
        </w:rPr>
        <w:t xml:space="preserve">Conclusion and Future Work </w:t>
      </w:r>
    </w:p>
    <w:p w14:paraId="14309D56" w14:textId="334676D7" w:rsidR="004B6487" w:rsidRPr="009A0149" w:rsidRDefault="008801EA" w:rsidP="00F60C5D">
      <w:pPr>
        <w:spacing w:line="360" w:lineRule="auto"/>
        <w:rPr>
          <w:rFonts w:ascii="Times New Roman" w:eastAsia="Times New Roman" w:hAnsi="Times New Roman" w:cs="Times New Roman"/>
          <w:sz w:val="24"/>
          <w:szCs w:val="24"/>
          <w:lang w:val="en-IN"/>
        </w:rPr>
      </w:pPr>
      <w:proofErr w:type="gramStart"/>
      <w:r w:rsidRPr="009A0149">
        <w:rPr>
          <w:rFonts w:ascii="Times New Roman" w:eastAsia="Times New Roman" w:hAnsi="Times New Roman" w:cs="Times New Roman"/>
          <w:sz w:val="24"/>
          <w:szCs w:val="24"/>
          <w:lang w:val="en-IN"/>
        </w:rPr>
        <w:t>From  a</w:t>
      </w:r>
      <w:proofErr w:type="gramEnd"/>
      <w:r w:rsidRPr="009A0149">
        <w:rPr>
          <w:rFonts w:ascii="Times New Roman" w:eastAsia="Times New Roman" w:hAnsi="Times New Roman" w:cs="Times New Roman"/>
          <w:sz w:val="24"/>
          <w:szCs w:val="24"/>
          <w:lang w:val="en-IN"/>
        </w:rPr>
        <w:t xml:space="preserve">  proper  analysis  of  positive  points  and  constraints  on  the  member,  it  can  be  safely concluded  that  the  product  is  a  considerably  productive  member.  </w:t>
      </w:r>
      <w:proofErr w:type="gramStart"/>
      <w:r w:rsidRPr="009A0149">
        <w:rPr>
          <w:rFonts w:ascii="Times New Roman" w:eastAsia="Times New Roman" w:hAnsi="Times New Roman" w:cs="Times New Roman"/>
          <w:sz w:val="24"/>
          <w:szCs w:val="24"/>
          <w:lang w:val="en-IN"/>
        </w:rPr>
        <w:t>This  use</w:t>
      </w:r>
      <w:proofErr w:type="gramEnd"/>
      <w:r w:rsidRPr="009A0149">
        <w:rPr>
          <w:rFonts w:ascii="Times New Roman" w:eastAsia="Times New Roman" w:hAnsi="Times New Roman" w:cs="Times New Roman"/>
          <w:sz w:val="24"/>
          <w:szCs w:val="24"/>
          <w:lang w:val="en-IN"/>
        </w:rPr>
        <w:t xml:space="preserve">  is  working  duly  and meeting  to  all Banker  requisites.  </w:t>
      </w:r>
      <w:proofErr w:type="gramStart"/>
      <w:r w:rsidRPr="009A0149">
        <w:rPr>
          <w:rFonts w:ascii="Times New Roman" w:eastAsia="Times New Roman" w:hAnsi="Times New Roman" w:cs="Times New Roman"/>
          <w:sz w:val="24"/>
          <w:szCs w:val="24"/>
          <w:lang w:val="en-IN"/>
        </w:rPr>
        <w:t>This  member</w:t>
      </w:r>
      <w:proofErr w:type="gramEnd"/>
      <w:r w:rsidRPr="009A0149">
        <w:rPr>
          <w:rFonts w:ascii="Times New Roman" w:eastAsia="Times New Roman" w:hAnsi="Times New Roman" w:cs="Times New Roman"/>
          <w:sz w:val="24"/>
          <w:szCs w:val="24"/>
          <w:lang w:val="en-IN"/>
        </w:rPr>
        <w:t xml:space="preserve"> can  be  freely  plugged  in  numerous  other systems. There </w:t>
      </w:r>
      <w:proofErr w:type="gramStart"/>
      <w:r w:rsidRPr="009A0149">
        <w:rPr>
          <w:rFonts w:ascii="Times New Roman" w:eastAsia="Times New Roman" w:hAnsi="Times New Roman" w:cs="Times New Roman"/>
          <w:sz w:val="24"/>
          <w:szCs w:val="24"/>
          <w:lang w:val="en-IN"/>
        </w:rPr>
        <w:t>have  been</w:t>
      </w:r>
      <w:proofErr w:type="gramEnd"/>
      <w:r w:rsidRPr="009A0149">
        <w:rPr>
          <w:rFonts w:ascii="Times New Roman" w:eastAsia="Times New Roman" w:hAnsi="Times New Roman" w:cs="Times New Roman"/>
          <w:sz w:val="24"/>
          <w:szCs w:val="24"/>
          <w:lang w:val="en-IN"/>
        </w:rPr>
        <w:t xml:space="preserve"> mathematics  cases of  computer glitches,  violations in content  and most  important weight  of  features  is  fixed  in  automated  prophecy  system,  so  in  the  near  future  the  so  –  called software could be made  more secure, trustworthy and dynamic weight conformation. In near future </w:t>
      </w:r>
      <w:proofErr w:type="gramStart"/>
      <w:r w:rsidRPr="009A0149">
        <w:rPr>
          <w:rFonts w:ascii="Times New Roman" w:eastAsia="Times New Roman" w:hAnsi="Times New Roman" w:cs="Times New Roman"/>
          <w:sz w:val="24"/>
          <w:szCs w:val="24"/>
          <w:lang w:val="en-IN"/>
        </w:rPr>
        <w:t>this  module</w:t>
      </w:r>
      <w:proofErr w:type="gramEnd"/>
      <w:r w:rsidRPr="009A0149">
        <w:rPr>
          <w:rFonts w:ascii="Times New Roman" w:eastAsia="Times New Roman" w:hAnsi="Times New Roman" w:cs="Times New Roman"/>
          <w:sz w:val="24"/>
          <w:szCs w:val="24"/>
          <w:lang w:val="en-IN"/>
        </w:rPr>
        <w:t xml:space="preserve"> of  prophecy  can be  integrated  with the  module  of automated  processing system</w:t>
      </w:r>
    </w:p>
    <w:p w14:paraId="6053CA0A" w14:textId="097ADA0C" w:rsidR="008801EA" w:rsidRPr="009A0149" w:rsidRDefault="008801EA" w:rsidP="00F60C5D">
      <w:pPr>
        <w:spacing w:line="360" w:lineRule="auto"/>
        <w:rPr>
          <w:rFonts w:ascii="Times New Roman" w:eastAsia="Times New Roman" w:hAnsi="Times New Roman" w:cs="Times New Roman"/>
          <w:sz w:val="24"/>
          <w:szCs w:val="24"/>
          <w:lang w:val="en-IN"/>
        </w:rPr>
      </w:pPr>
    </w:p>
    <w:p w14:paraId="79734C05" w14:textId="56D0BCC2" w:rsidR="000D1C56" w:rsidRPr="009A0149" w:rsidRDefault="008801EA" w:rsidP="00F60C5D">
      <w:pPr>
        <w:spacing w:line="360" w:lineRule="auto"/>
        <w:rPr>
          <w:rFonts w:ascii="Times New Roman" w:eastAsia="Times New Roman" w:hAnsi="Times New Roman" w:cs="Times New Roman"/>
          <w:sz w:val="24"/>
          <w:szCs w:val="24"/>
          <w:lang w:val="en-IN"/>
        </w:rPr>
      </w:pPr>
      <w:r w:rsidRPr="009A0149">
        <w:rPr>
          <w:rFonts w:ascii="Times New Roman" w:eastAsia="Times New Roman" w:hAnsi="Times New Roman" w:cs="Times New Roman"/>
          <w:sz w:val="24"/>
          <w:szCs w:val="24"/>
          <w:lang w:val="en-IN"/>
        </w:rPr>
        <w:t>Further improvement may be done in this using Neural Networks</w:t>
      </w:r>
      <w:r w:rsidR="000D1C56" w:rsidRPr="009A0149">
        <w:rPr>
          <w:rFonts w:ascii="Times New Roman" w:eastAsia="Times New Roman" w:hAnsi="Times New Roman" w:cs="Times New Roman"/>
          <w:sz w:val="24"/>
          <w:szCs w:val="24"/>
          <w:lang w:val="en-IN"/>
        </w:rPr>
        <w:t>. The system is trained on old training dataset in future software can be made resembling that new testing date should also take part in training data after some fix time.</w:t>
      </w:r>
    </w:p>
    <w:p w14:paraId="490BADDD" w14:textId="573845D7" w:rsidR="008801EA" w:rsidRPr="009A0149" w:rsidRDefault="008801EA" w:rsidP="00F60C5D">
      <w:pPr>
        <w:spacing w:line="360" w:lineRule="auto"/>
        <w:rPr>
          <w:rFonts w:ascii="Times New Roman" w:eastAsia="Times New Roman" w:hAnsi="Times New Roman" w:cs="Times New Roman"/>
          <w:sz w:val="24"/>
          <w:szCs w:val="24"/>
          <w:lang w:val="en-IN"/>
        </w:rPr>
      </w:pPr>
    </w:p>
    <w:p w14:paraId="499C1161" w14:textId="77777777" w:rsidR="003F2DEB" w:rsidRPr="009A0149" w:rsidRDefault="003F2DEB" w:rsidP="00F60C5D">
      <w:pPr>
        <w:spacing w:line="360" w:lineRule="auto"/>
        <w:rPr>
          <w:rFonts w:ascii="Times New Roman" w:eastAsia="Times New Roman" w:hAnsi="Times New Roman" w:cs="Times New Roman"/>
          <w:sz w:val="24"/>
          <w:szCs w:val="24"/>
          <w:lang w:val="en-IN"/>
        </w:rPr>
      </w:pPr>
    </w:p>
    <w:p w14:paraId="4E1E4D25" w14:textId="77777777" w:rsidR="00A02241" w:rsidRPr="009A0149" w:rsidRDefault="00A02241" w:rsidP="00F60C5D">
      <w:pPr>
        <w:spacing w:line="360" w:lineRule="auto"/>
        <w:rPr>
          <w:rFonts w:ascii="Times New Roman" w:eastAsia="Times New Roman" w:hAnsi="Times New Roman" w:cs="Times New Roman"/>
          <w:b/>
          <w:sz w:val="32"/>
          <w:szCs w:val="32"/>
        </w:rPr>
      </w:pPr>
    </w:p>
    <w:p w14:paraId="7B8266E5" w14:textId="77777777" w:rsidR="00A02241" w:rsidRPr="009A0149" w:rsidRDefault="00A02241" w:rsidP="00F60C5D">
      <w:pPr>
        <w:spacing w:line="360" w:lineRule="auto"/>
        <w:jc w:val="center"/>
        <w:rPr>
          <w:rFonts w:ascii="Times New Roman" w:eastAsia="Times New Roman" w:hAnsi="Times New Roman" w:cs="Times New Roman"/>
          <w:b/>
          <w:sz w:val="32"/>
          <w:szCs w:val="32"/>
        </w:rPr>
      </w:pPr>
    </w:p>
    <w:p w14:paraId="044B0126" w14:textId="77777777" w:rsidR="00A02241" w:rsidRPr="009A0149" w:rsidRDefault="00A02241" w:rsidP="00F60C5D">
      <w:pPr>
        <w:spacing w:line="360" w:lineRule="auto"/>
        <w:rPr>
          <w:rFonts w:ascii="Times New Roman" w:eastAsia="Times New Roman" w:hAnsi="Times New Roman" w:cs="Times New Roman"/>
          <w:b/>
          <w:sz w:val="32"/>
          <w:szCs w:val="32"/>
        </w:rPr>
      </w:pPr>
    </w:p>
    <w:p w14:paraId="4C77C786" w14:textId="2A93CE31" w:rsidR="00A02241" w:rsidRPr="009A0149" w:rsidRDefault="00000000" w:rsidP="00F60C5D">
      <w:pPr>
        <w:spacing w:line="360" w:lineRule="auto"/>
        <w:jc w:val="both"/>
        <w:rPr>
          <w:rFonts w:ascii="Times New Roman" w:eastAsia="Times New Roman" w:hAnsi="Times New Roman" w:cs="Times New Roman"/>
          <w:b/>
          <w:sz w:val="32"/>
          <w:szCs w:val="32"/>
        </w:rPr>
      </w:pPr>
      <w:r w:rsidRPr="009A0149">
        <w:rPr>
          <w:rFonts w:ascii="Times New Roman" w:eastAsia="Times New Roman" w:hAnsi="Times New Roman" w:cs="Times New Roman"/>
          <w:b/>
          <w:sz w:val="32"/>
          <w:szCs w:val="32"/>
        </w:rPr>
        <w:t>References</w:t>
      </w:r>
      <w:r w:rsidR="009A0149">
        <w:rPr>
          <w:rFonts w:ascii="Times New Roman" w:eastAsia="Times New Roman" w:hAnsi="Times New Roman" w:cs="Times New Roman"/>
          <w:b/>
          <w:sz w:val="32"/>
          <w:szCs w:val="32"/>
        </w:rPr>
        <w:t>:</w:t>
      </w:r>
    </w:p>
    <w:p w14:paraId="2A2E4CC7" w14:textId="64B223DD" w:rsidR="00A02241" w:rsidRPr="009A0149" w:rsidRDefault="00000000" w:rsidP="00F60C5D">
      <w:pPr>
        <w:spacing w:line="360" w:lineRule="auto"/>
        <w:ind w:left="360" w:hanging="360"/>
        <w:jc w:val="both"/>
        <w:rPr>
          <w:rFonts w:ascii="Times New Roman" w:eastAsia="Times New Roman" w:hAnsi="Times New Roman" w:cs="Times New Roman"/>
          <w:lang w:val="en-IN"/>
        </w:rPr>
      </w:pPr>
      <w:r w:rsidRPr="009A0149">
        <w:rPr>
          <w:rFonts w:ascii="Times New Roman" w:eastAsia="Times New Roman" w:hAnsi="Times New Roman" w:cs="Times New Roman"/>
        </w:rPr>
        <w:t xml:space="preserve"> [1] </w:t>
      </w:r>
      <w:r w:rsidR="00B16096">
        <w:rPr>
          <w:rFonts w:ascii="Times New Roman" w:eastAsia="Times New Roman" w:hAnsi="Times New Roman" w:cs="Times New Roman"/>
          <w:lang w:val="en-IN"/>
        </w:rPr>
        <w:t>Credit Card Fraud Detection</w:t>
      </w:r>
      <w:r w:rsidR="000D1C56" w:rsidRPr="009A0149">
        <w:rPr>
          <w:rFonts w:ascii="Times New Roman" w:eastAsia="Times New Roman" w:hAnsi="Times New Roman" w:cs="Times New Roman"/>
          <w:lang w:val="en-IN"/>
        </w:rPr>
        <w:t xml:space="preserve"> Dataset. </w:t>
      </w:r>
      <w:r w:rsidR="00B16096" w:rsidRPr="00B16096">
        <w:rPr>
          <w:rFonts w:ascii="Times New Roman" w:eastAsia="Times New Roman" w:hAnsi="Times New Roman" w:cs="Times New Roman"/>
          <w:lang w:val="en-IN"/>
        </w:rPr>
        <w:t>https://www.kaggle.com/datasets/kartik2112/fraud-detection</w:t>
      </w:r>
    </w:p>
    <w:p w14:paraId="4D4433C0" w14:textId="71212368" w:rsidR="00A02241" w:rsidRPr="009A0149" w:rsidRDefault="00000000" w:rsidP="00F60C5D">
      <w:pPr>
        <w:spacing w:line="360" w:lineRule="auto"/>
        <w:ind w:left="360" w:hanging="360"/>
        <w:jc w:val="both"/>
        <w:rPr>
          <w:rFonts w:ascii="Times New Roman" w:eastAsia="Times New Roman" w:hAnsi="Times New Roman" w:cs="Times New Roman"/>
          <w:lang w:val="en-IN"/>
        </w:rPr>
      </w:pPr>
      <w:r w:rsidRPr="009A0149">
        <w:rPr>
          <w:rFonts w:ascii="Times New Roman" w:eastAsia="Times New Roman" w:hAnsi="Times New Roman" w:cs="Times New Roman"/>
        </w:rPr>
        <w:t xml:space="preserve"> [2] </w:t>
      </w:r>
      <w:r w:rsidR="00B16096">
        <w:rPr>
          <w:rFonts w:ascii="Times New Roman" w:eastAsia="Times New Roman" w:hAnsi="Times New Roman" w:cs="Times New Roman"/>
        </w:rPr>
        <w:t>Random Forest</w:t>
      </w:r>
      <w:r w:rsidR="000D1C56" w:rsidRPr="009A0149">
        <w:rPr>
          <w:rFonts w:ascii="Times New Roman" w:eastAsia="Times New Roman" w:hAnsi="Times New Roman" w:cs="Times New Roman"/>
        </w:rPr>
        <w:t xml:space="preserve"> </w:t>
      </w:r>
      <w:proofErr w:type="spellStart"/>
      <w:r w:rsidR="000D1C56" w:rsidRPr="009A0149">
        <w:rPr>
          <w:rFonts w:ascii="Times New Roman" w:eastAsia="Times New Roman" w:hAnsi="Times New Roman" w:cs="Times New Roman"/>
        </w:rPr>
        <w:t>Tutotial</w:t>
      </w:r>
      <w:proofErr w:type="spellEnd"/>
      <w:r w:rsidR="000D1C56" w:rsidRPr="009A0149">
        <w:rPr>
          <w:rFonts w:ascii="Times New Roman" w:eastAsia="Times New Roman" w:hAnsi="Times New Roman" w:cs="Times New Roman"/>
        </w:rPr>
        <w:t xml:space="preserve"> from </w:t>
      </w:r>
      <w:proofErr w:type="spellStart"/>
      <w:r w:rsidR="000D1C56" w:rsidRPr="009A0149">
        <w:rPr>
          <w:rFonts w:ascii="Times New Roman" w:eastAsia="Times New Roman" w:hAnsi="Times New Roman" w:cs="Times New Roman"/>
        </w:rPr>
        <w:t>towardsdatascience</w:t>
      </w:r>
      <w:proofErr w:type="spellEnd"/>
      <w:r w:rsidR="000D1C56" w:rsidRPr="009A0149">
        <w:rPr>
          <w:rFonts w:ascii="Times New Roman" w:eastAsia="Times New Roman" w:hAnsi="Times New Roman" w:cs="Times New Roman"/>
        </w:rPr>
        <w:t xml:space="preserve">. </w:t>
      </w:r>
      <w:r w:rsidR="00B16096" w:rsidRPr="00B16096">
        <w:rPr>
          <w:rFonts w:ascii="Times New Roman" w:eastAsia="Times New Roman" w:hAnsi="Times New Roman" w:cs="Times New Roman"/>
        </w:rPr>
        <w:t>https://towardsdatascience.com/understanding-random-forest-58381e0602d2?gi=dcd300b32327</w:t>
      </w:r>
    </w:p>
    <w:p w14:paraId="71F6A8CC" w14:textId="26143975" w:rsidR="00A02241" w:rsidRPr="009A0149" w:rsidRDefault="000E5D7C" w:rsidP="00F60C5D">
      <w:pPr>
        <w:spacing w:line="360" w:lineRule="auto"/>
        <w:ind w:left="360" w:hanging="360"/>
        <w:jc w:val="both"/>
        <w:rPr>
          <w:rFonts w:ascii="Times New Roman" w:eastAsia="Times New Roman" w:hAnsi="Times New Roman" w:cs="Times New Roman"/>
          <w:b/>
        </w:rPr>
      </w:pPr>
      <w:r w:rsidRPr="009A0149">
        <w:rPr>
          <w:rFonts w:ascii="Times New Roman" w:eastAsia="Times New Roman" w:hAnsi="Times New Roman" w:cs="Times New Roman"/>
        </w:rPr>
        <w:t xml:space="preserve"> [3] Geeks For Geeks</w:t>
      </w:r>
      <w:r w:rsidR="000D1C56" w:rsidRPr="009A0149">
        <w:rPr>
          <w:rFonts w:ascii="Times New Roman" w:eastAsia="Times New Roman" w:hAnsi="Times New Roman" w:cs="Times New Roman"/>
        </w:rPr>
        <w:t xml:space="preserve"> </w:t>
      </w:r>
      <w:proofErr w:type="gramStart"/>
      <w:r w:rsidR="000D1C56" w:rsidRPr="009A0149">
        <w:rPr>
          <w:rFonts w:ascii="Times New Roman" w:eastAsia="Times New Roman" w:hAnsi="Times New Roman" w:cs="Times New Roman"/>
        </w:rPr>
        <w:t xml:space="preserve">and </w:t>
      </w:r>
      <w:r w:rsidRPr="009A0149">
        <w:rPr>
          <w:rFonts w:ascii="Times New Roman" w:eastAsia="Times New Roman" w:hAnsi="Times New Roman" w:cs="Times New Roman"/>
        </w:rPr>
        <w:t xml:space="preserve"> </w:t>
      </w:r>
      <w:proofErr w:type="spellStart"/>
      <w:r w:rsidR="000D1C56" w:rsidRPr="009A0149">
        <w:rPr>
          <w:rFonts w:ascii="Times New Roman" w:eastAsia="Times New Roman" w:hAnsi="Times New Roman" w:cs="Times New Roman"/>
        </w:rPr>
        <w:t>Y</w:t>
      </w:r>
      <w:r w:rsidRPr="009A0149">
        <w:rPr>
          <w:rFonts w:ascii="Times New Roman" w:eastAsia="Times New Roman" w:hAnsi="Times New Roman" w:cs="Times New Roman"/>
        </w:rPr>
        <w:t>outube</w:t>
      </w:r>
      <w:proofErr w:type="spellEnd"/>
      <w:proofErr w:type="gramEnd"/>
      <w:r w:rsidRPr="009A0149">
        <w:rPr>
          <w:rFonts w:ascii="Times New Roman" w:eastAsia="Times New Roman" w:hAnsi="Times New Roman" w:cs="Times New Roman"/>
        </w:rPr>
        <w:t xml:space="preserve"> support</w:t>
      </w:r>
      <w:r w:rsidR="00B16096">
        <w:rPr>
          <w:rFonts w:ascii="Times New Roman" w:eastAsia="Times New Roman" w:hAnsi="Times New Roman" w:cs="Times New Roman"/>
        </w:rPr>
        <w:t>.</w:t>
      </w:r>
    </w:p>
    <w:sectPr w:rsidR="00A02241" w:rsidRPr="009A0149">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2E6C" w14:textId="77777777" w:rsidR="00B84F6B" w:rsidRDefault="00B84F6B">
      <w:r>
        <w:separator/>
      </w:r>
    </w:p>
  </w:endnote>
  <w:endnote w:type="continuationSeparator" w:id="0">
    <w:p w14:paraId="3FD616F1" w14:textId="77777777" w:rsidR="00B84F6B" w:rsidRDefault="00B8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6BC4" w14:textId="77777777" w:rsidR="00A02241" w:rsidRDefault="00A02241">
    <w:pPr>
      <w:pBdr>
        <w:top w:val="nil"/>
        <w:left w:val="nil"/>
        <w:bottom w:val="nil"/>
        <w:right w:val="nil"/>
        <w:between w:val="nil"/>
      </w:pBdr>
      <w:jc w:val="center"/>
      <w:rPr>
        <w:color w:val="000000"/>
      </w:rPr>
    </w:pPr>
  </w:p>
  <w:p w14:paraId="213813B3" w14:textId="77777777" w:rsidR="00A02241" w:rsidRDefault="00A02241">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8ED9" w14:textId="05A11D94" w:rsidR="00A02241"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854F7">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4D52021" w14:textId="77777777" w:rsidR="00A02241" w:rsidRDefault="00A0224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6EBA" w14:textId="77777777" w:rsidR="00B84F6B" w:rsidRDefault="00B84F6B">
      <w:r>
        <w:separator/>
      </w:r>
    </w:p>
  </w:footnote>
  <w:footnote w:type="continuationSeparator" w:id="0">
    <w:p w14:paraId="6E27E3B7" w14:textId="77777777" w:rsidR="00B84F6B" w:rsidRDefault="00B84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171"/>
    <w:multiLevelType w:val="hybridMultilevel"/>
    <w:tmpl w:val="9446D10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5621EB"/>
    <w:multiLevelType w:val="multilevel"/>
    <w:tmpl w:val="BD4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B0425"/>
    <w:multiLevelType w:val="multilevel"/>
    <w:tmpl w:val="70F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E0D40"/>
    <w:multiLevelType w:val="multilevel"/>
    <w:tmpl w:val="053A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F01E3"/>
    <w:multiLevelType w:val="hybridMultilevel"/>
    <w:tmpl w:val="04464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83944"/>
    <w:multiLevelType w:val="hybridMultilevel"/>
    <w:tmpl w:val="B1464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42043"/>
    <w:multiLevelType w:val="hybridMultilevel"/>
    <w:tmpl w:val="D226A3D6"/>
    <w:lvl w:ilvl="0" w:tplc="FCBEB1D6">
      <w:start w:val="1"/>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669E4"/>
    <w:multiLevelType w:val="hybridMultilevel"/>
    <w:tmpl w:val="57D6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CD3C0C"/>
    <w:multiLevelType w:val="multilevel"/>
    <w:tmpl w:val="C298BD9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614242714">
    <w:abstractNumId w:val="8"/>
  </w:num>
  <w:num w:numId="2" w16cid:durableId="1518498669">
    <w:abstractNumId w:val="4"/>
  </w:num>
  <w:num w:numId="3" w16cid:durableId="1638291800">
    <w:abstractNumId w:val="0"/>
  </w:num>
  <w:num w:numId="4" w16cid:durableId="249120256">
    <w:abstractNumId w:val="2"/>
  </w:num>
  <w:num w:numId="5" w16cid:durableId="1604072619">
    <w:abstractNumId w:val="3"/>
  </w:num>
  <w:num w:numId="6" w16cid:durableId="796221635">
    <w:abstractNumId w:val="5"/>
  </w:num>
  <w:num w:numId="7" w16cid:durableId="387804510">
    <w:abstractNumId w:val="6"/>
  </w:num>
  <w:num w:numId="8" w16cid:durableId="430202375">
    <w:abstractNumId w:val="1"/>
  </w:num>
  <w:num w:numId="9" w16cid:durableId="143493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41"/>
    <w:rsid w:val="00024CBE"/>
    <w:rsid w:val="0007231E"/>
    <w:rsid w:val="00094CEB"/>
    <w:rsid w:val="000C4135"/>
    <w:rsid w:val="000D1C56"/>
    <w:rsid w:val="000E5D7C"/>
    <w:rsid w:val="00100A49"/>
    <w:rsid w:val="002269A0"/>
    <w:rsid w:val="00242274"/>
    <w:rsid w:val="00252092"/>
    <w:rsid w:val="00260E2A"/>
    <w:rsid w:val="0026124F"/>
    <w:rsid w:val="00360261"/>
    <w:rsid w:val="003A1272"/>
    <w:rsid w:val="003F2DEB"/>
    <w:rsid w:val="00464B5A"/>
    <w:rsid w:val="004657CC"/>
    <w:rsid w:val="0048633D"/>
    <w:rsid w:val="004B6487"/>
    <w:rsid w:val="004D6C5C"/>
    <w:rsid w:val="004F7F5D"/>
    <w:rsid w:val="00531E61"/>
    <w:rsid w:val="00537E18"/>
    <w:rsid w:val="00540BD9"/>
    <w:rsid w:val="0055002F"/>
    <w:rsid w:val="0056588F"/>
    <w:rsid w:val="00583E37"/>
    <w:rsid w:val="005B5625"/>
    <w:rsid w:val="00621C1E"/>
    <w:rsid w:val="0066478E"/>
    <w:rsid w:val="00673B9E"/>
    <w:rsid w:val="0073612F"/>
    <w:rsid w:val="007A2AD9"/>
    <w:rsid w:val="008657D1"/>
    <w:rsid w:val="008801EA"/>
    <w:rsid w:val="0088632A"/>
    <w:rsid w:val="008D512B"/>
    <w:rsid w:val="00927D00"/>
    <w:rsid w:val="0097069E"/>
    <w:rsid w:val="009A0149"/>
    <w:rsid w:val="009C20F2"/>
    <w:rsid w:val="00A008ED"/>
    <w:rsid w:val="00A02241"/>
    <w:rsid w:val="00A27EC3"/>
    <w:rsid w:val="00A5073E"/>
    <w:rsid w:val="00AA695B"/>
    <w:rsid w:val="00AE3519"/>
    <w:rsid w:val="00B16096"/>
    <w:rsid w:val="00B84F6B"/>
    <w:rsid w:val="00B869BE"/>
    <w:rsid w:val="00BA2CE2"/>
    <w:rsid w:val="00CE2348"/>
    <w:rsid w:val="00E609A8"/>
    <w:rsid w:val="00E77150"/>
    <w:rsid w:val="00E854F7"/>
    <w:rsid w:val="00E903A1"/>
    <w:rsid w:val="00EC48C1"/>
    <w:rsid w:val="00ED0B7F"/>
    <w:rsid w:val="00F607A6"/>
    <w:rsid w:val="00F60C5D"/>
    <w:rsid w:val="00F74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591A"/>
  <w15:docId w15:val="{1420AD25-54C4-442A-A0E9-02BA4BB7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12B"/>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4B6487"/>
    <w:rPr>
      <w:rFonts w:ascii="Times New Roman" w:hAnsi="Times New Roman" w:cs="Times New Roman"/>
      <w:sz w:val="24"/>
      <w:szCs w:val="24"/>
    </w:rPr>
  </w:style>
  <w:style w:type="character" w:customStyle="1" w:styleId="ff1">
    <w:name w:val="ff1"/>
    <w:basedOn w:val="DefaultParagraphFont"/>
    <w:rsid w:val="005B5625"/>
  </w:style>
  <w:style w:type="character" w:customStyle="1" w:styleId="a0">
    <w:name w:val="_"/>
    <w:basedOn w:val="DefaultParagraphFont"/>
    <w:rsid w:val="005B5625"/>
  </w:style>
  <w:style w:type="character" w:customStyle="1" w:styleId="ff5">
    <w:name w:val="ff5"/>
    <w:basedOn w:val="DefaultParagraphFont"/>
    <w:rsid w:val="005B5625"/>
  </w:style>
  <w:style w:type="character" w:customStyle="1" w:styleId="lsa">
    <w:name w:val="lsa"/>
    <w:basedOn w:val="DefaultParagraphFont"/>
    <w:rsid w:val="005B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4978">
      <w:bodyDiv w:val="1"/>
      <w:marLeft w:val="0"/>
      <w:marRight w:val="0"/>
      <w:marTop w:val="0"/>
      <w:marBottom w:val="0"/>
      <w:divBdr>
        <w:top w:val="none" w:sz="0" w:space="0" w:color="auto"/>
        <w:left w:val="none" w:sz="0" w:space="0" w:color="auto"/>
        <w:bottom w:val="none" w:sz="0" w:space="0" w:color="auto"/>
        <w:right w:val="none" w:sz="0" w:space="0" w:color="auto"/>
      </w:divBdr>
      <w:divsChild>
        <w:div w:id="1215003104">
          <w:marLeft w:val="0"/>
          <w:marRight w:val="0"/>
          <w:marTop w:val="0"/>
          <w:marBottom w:val="0"/>
          <w:divBdr>
            <w:top w:val="none" w:sz="0" w:space="0" w:color="auto"/>
            <w:left w:val="none" w:sz="0" w:space="0" w:color="auto"/>
            <w:bottom w:val="none" w:sz="0" w:space="0" w:color="auto"/>
            <w:right w:val="none" w:sz="0" w:space="0" w:color="auto"/>
          </w:divBdr>
        </w:div>
        <w:div w:id="595988075">
          <w:marLeft w:val="0"/>
          <w:marRight w:val="0"/>
          <w:marTop w:val="0"/>
          <w:marBottom w:val="0"/>
          <w:divBdr>
            <w:top w:val="none" w:sz="0" w:space="0" w:color="auto"/>
            <w:left w:val="none" w:sz="0" w:space="0" w:color="auto"/>
            <w:bottom w:val="none" w:sz="0" w:space="0" w:color="auto"/>
            <w:right w:val="none" w:sz="0" w:space="0" w:color="auto"/>
          </w:divBdr>
        </w:div>
        <w:div w:id="468593541">
          <w:marLeft w:val="0"/>
          <w:marRight w:val="0"/>
          <w:marTop w:val="0"/>
          <w:marBottom w:val="0"/>
          <w:divBdr>
            <w:top w:val="none" w:sz="0" w:space="0" w:color="auto"/>
            <w:left w:val="none" w:sz="0" w:space="0" w:color="auto"/>
            <w:bottom w:val="none" w:sz="0" w:space="0" w:color="auto"/>
            <w:right w:val="none" w:sz="0" w:space="0" w:color="auto"/>
          </w:divBdr>
        </w:div>
        <w:div w:id="770394168">
          <w:marLeft w:val="0"/>
          <w:marRight w:val="0"/>
          <w:marTop w:val="0"/>
          <w:marBottom w:val="0"/>
          <w:divBdr>
            <w:top w:val="none" w:sz="0" w:space="0" w:color="auto"/>
            <w:left w:val="none" w:sz="0" w:space="0" w:color="auto"/>
            <w:bottom w:val="none" w:sz="0" w:space="0" w:color="auto"/>
            <w:right w:val="none" w:sz="0" w:space="0" w:color="auto"/>
          </w:divBdr>
        </w:div>
        <w:div w:id="534083108">
          <w:marLeft w:val="0"/>
          <w:marRight w:val="0"/>
          <w:marTop w:val="0"/>
          <w:marBottom w:val="0"/>
          <w:divBdr>
            <w:top w:val="none" w:sz="0" w:space="0" w:color="auto"/>
            <w:left w:val="none" w:sz="0" w:space="0" w:color="auto"/>
            <w:bottom w:val="none" w:sz="0" w:space="0" w:color="auto"/>
            <w:right w:val="none" w:sz="0" w:space="0" w:color="auto"/>
          </w:divBdr>
        </w:div>
        <w:div w:id="1581283707">
          <w:marLeft w:val="0"/>
          <w:marRight w:val="0"/>
          <w:marTop w:val="0"/>
          <w:marBottom w:val="0"/>
          <w:divBdr>
            <w:top w:val="none" w:sz="0" w:space="0" w:color="auto"/>
            <w:left w:val="none" w:sz="0" w:space="0" w:color="auto"/>
            <w:bottom w:val="none" w:sz="0" w:space="0" w:color="auto"/>
            <w:right w:val="none" w:sz="0" w:space="0" w:color="auto"/>
          </w:divBdr>
        </w:div>
      </w:divsChild>
    </w:div>
    <w:div w:id="305084349">
      <w:bodyDiv w:val="1"/>
      <w:marLeft w:val="0"/>
      <w:marRight w:val="0"/>
      <w:marTop w:val="0"/>
      <w:marBottom w:val="0"/>
      <w:divBdr>
        <w:top w:val="none" w:sz="0" w:space="0" w:color="auto"/>
        <w:left w:val="none" w:sz="0" w:space="0" w:color="auto"/>
        <w:bottom w:val="none" w:sz="0" w:space="0" w:color="auto"/>
        <w:right w:val="none" w:sz="0" w:space="0" w:color="auto"/>
      </w:divBdr>
    </w:div>
    <w:div w:id="345837827">
      <w:bodyDiv w:val="1"/>
      <w:marLeft w:val="0"/>
      <w:marRight w:val="0"/>
      <w:marTop w:val="0"/>
      <w:marBottom w:val="0"/>
      <w:divBdr>
        <w:top w:val="none" w:sz="0" w:space="0" w:color="auto"/>
        <w:left w:val="none" w:sz="0" w:space="0" w:color="auto"/>
        <w:bottom w:val="none" w:sz="0" w:space="0" w:color="auto"/>
        <w:right w:val="none" w:sz="0" w:space="0" w:color="auto"/>
      </w:divBdr>
    </w:div>
    <w:div w:id="353386474">
      <w:bodyDiv w:val="1"/>
      <w:marLeft w:val="0"/>
      <w:marRight w:val="0"/>
      <w:marTop w:val="0"/>
      <w:marBottom w:val="0"/>
      <w:divBdr>
        <w:top w:val="none" w:sz="0" w:space="0" w:color="auto"/>
        <w:left w:val="none" w:sz="0" w:space="0" w:color="auto"/>
        <w:bottom w:val="none" w:sz="0" w:space="0" w:color="auto"/>
        <w:right w:val="none" w:sz="0" w:space="0" w:color="auto"/>
      </w:divBdr>
    </w:div>
    <w:div w:id="354041299">
      <w:bodyDiv w:val="1"/>
      <w:marLeft w:val="0"/>
      <w:marRight w:val="0"/>
      <w:marTop w:val="0"/>
      <w:marBottom w:val="0"/>
      <w:divBdr>
        <w:top w:val="none" w:sz="0" w:space="0" w:color="auto"/>
        <w:left w:val="none" w:sz="0" w:space="0" w:color="auto"/>
        <w:bottom w:val="none" w:sz="0" w:space="0" w:color="auto"/>
        <w:right w:val="none" w:sz="0" w:space="0" w:color="auto"/>
      </w:divBdr>
    </w:div>
    <w:div w:id="468015627">
      <w:bodyDiv w:val="1"/>
      <w:marLeft w:val="0"/>
      <w:marRight w:val="0"/>
      <w:marTop w:val="0"/>
      <w:marBottom w:val="0"/>
      <w:divBdr>
        <w:top w:val="none" w:sz="0" w:space="0" w:color="auto"/>
        <w:left w:val="none" w:sz="0" w:space="0" w:color="auto"/>
        <w:bottom w:val="none" w:sz="0" w:space="0" w:color="auto"/>
        <w:right w:val="none" w:sz="0" w:space="0" w:color="auto"/>
      </w:divBdr>
    </w:div>
    <w:div w:id="509612620">
      <w:bodyDiv w:val="1"/>
      <w:marLeft w:val="0"/>
      <w:marRight w:val="0"/>
      <w:marTop w:val="0"/>
      <w:marBottom w:val="0"/>
      <w:divBdr>
        <w:top w:val="none" w:sz="0" w:space="0" w:color="auto"/>
        <w:left w:val="none" w:sz="0" w:space="0" w:color="auto"/>
        <w:bottom w:val="none" w:sz="0" w:space="0" w:color="auto"/>
        <w:right w:val="none" w:sz="0" w:space="0" w:color="auto"/>
      </w:divBdr>
    </w:div>
    <w:div w:id="529684635">
      <w:bodyDiv w:val="1"/>
      <w:marLeft w:val="0"/>
      <w:marRight w:val="0"/>
      <w:marTop w:val="0"/>
      <w:marBottom w:val="0"/>
      <w:divBdr>
        <w:top w:val="none" w:sz="0" w:space="0" w:color="auto"/>
        <w:left w:val="none" w:sz="0" w:space="0" w:color="auto"/>
        <w:bottom w:val="none" w:sz="0" w:space="0" w:color="auto"/>
        <w:right w:val="none" w:sz="0" w:space="0" w:color="auto"/>
      </w:divBdr>
    </w:div>
    <w:div w:id="552037692">
      <w:bodyDiv w:val="1"/>
      <w:marLeft w:val="0"/>
      <w:marRight w:val="0"/>
      <w:marTop w:val="0"/>
      <w:marBottom w:val="0"/>
      <w:divBdr>
        <w:top w:val="none" w:sz="0" w:space="0" w:color="auto"/>
        <w:left w:val="none" w:sz="0" w:space="0" w:color="auto"/>
        <w:bottom w:val="none" w:sz="0" w:space="0" w:color="auto"/>
        <w:right w:val="none" w:sz="0" w:space="0" w:color="auto"/>
      </w:divBdr>
    </w:div>
    <w:div w:id="606162028">
      <w:bodyDiv w:val="1"/>
      <w:marLeft w:val="0"/>
      <w:marRight w:val="0"/>
      <w:marTop w:val="0"/>
      <w:marBottom w:val="0"/>
      <w:divBdr>
        <w:top w:val="none" w:sz="0" w:space="0" w:color="auto"/>
        <w:left w:val="none" w:sz="0" w:space="0" w:color="auto"/>
        <w:bottom w:val="none" w:sz="0" w:space="0" w:color="auto"/>
        <w:right w:val="none" w:sz="0" w:space="0" w:color="auto"/>
      </w:divBdr>
    </w:div>
    <w:div w:id="640187983">
      <w:bodyDiv w:val="1"/>
      <w:marLeft w:val="0"/>
      <w:marRight w:val="0"/>
      <w:marTop w:val="0"/>
      <w:marBottom w:val="0"/>
      <w:divBdr>
        <w:top w:val="none" w:sz="0" w:space="0" w:color="auto"/>
        <w:left w:val="none" w:sz="0" w:space="0" w:color="auto"/>
        <w:bottom w:val="none" w:sz="0" w:space="0" w:color="auto"/>
        <w:right w:val="none" w:sz="0" w:space="0" w:color="auto"/>
      </w:divBdr>
    </w:div>
    <w:div w:id="643895197">
      <w:bodyDiv w:val="1"/>
      <w:marLeft w:val="0"/>
      <w:marRight w:val="0"/>
      <w:marTop w:val="0"/>
      <w:marBottom w:val="0"/>
      <w:divBdr>
        <w:top w:val="none" w:sz="0" w:space="0" w:color="auto"/>
        <w:left w:val="none" w:sz="0" w:space="0" w:color="auto"/>
        <w:bottom w:val="none" w:sz="0" w:space="0" w:color="auto"/>
        <w:right w:val="none" w:sz="0" w:space="0" w:color="auto"/>
      </w:divBdr>
    </w:div>
    <w:div w:id="689453773">
      <w:bodyDiv w:val="1"/>
      <w:marLeft w:val="0"/>
      <w:marRight w:val="0"/>
      <w:marTop w:val="0"/>
      <w:marBottom w:val="0"/>
      <w:divBdr>
        <w:top w:val="none" w:sz="0" w:space="0" w:color="auto"/>
        <w:left w:val="none" w:sz="0" w:space="0" w:color="auto"/>
        <w:bottom w:val="none" w:sz="0" w:space="0" w:color="auto"/>
        <w:right w:val="none" w:sz="0" w:space="0" w:color="auto"/>
      </w:divBdr>
    </w:div>
    <w:div w:id="766079313">
      <w:bodyDiv w:val="1"/>
      <w:marLeft w:val="0"/>
      <w:marRight w:val="0"/>
      <w:marTop w:val="0"/>
      <w:marBottom w:val="0"/>
      <w:divBdr>
        <w:top w:val="none" w:sz="0" w:space="0" w:color="auto"/>
        <w:left w:val="none" w:sz="0" w:space="0" w:color="auto"/>
        <w:bottom w:val="none" w:sz="0" w:space="0" w:color="auto"/>
        <w:right w:val="none" w:sz="0" w:space="0" w:color="auto"/>
      </w:divBdr>
    </w:div>
    <w:div w:id="805588448">
      <w:bodyDiv w:val="1"/>
      <w:marLeft w:val="0"/>
      <w:marRight w:val="0"/>
      <w:marTop w:val="0"/>
      <w:marBottom w:val="0"/>
      <w:divBdr>
        <w:top w:val="none" w:sz="0" w:space="0" w:color="auto"/>
        <w:left w:val="none" w:sz="0" w:space="0" w:color="auto"/>
        <w:bottom w:val="none" w:sz="0" w:space="0" w:color="auto"/>
        <w:right w:val="none" w:sz="0" w:space="0" w:color="auto"/>
      </w:divBdr>
    </w:div>
    <w:div w:id="813375097">
      <w:bodyDiv w:val="1"/>
      <w:marLeft w:val="0"/>
      <w:marRight w:val="0"/>
      <w:marTop w:val="0"/>
      <w:marBottom w:val="0"/>
      <w:divBdr>
        <w:top w:val="none" w:sz="0" w:space="0" w:color="auto"/>
        <w:left w:val="none" w:sz="0" w:space="0" w:color="auto"/>
        <w:bottom w:val="none" w:sz="0" w:space="0" w:color="auto"/>
        <w:right w:val="none" w:sz="0" w:space="0" w:color="auto"/>
      </w:divBdr>
    </w:div>
    <w:div w:id="818300817">
      <w:bodyDiv w:val="1"/>
      <w:marLeft w:val="0"/>
      <w:marRight w:val="0"/>
      <w:marTop w:val="0"/>
      <w:marBottom w:val="0"/>
      <w:divBdr>
        <w:top w:val="none" w:sz="0" w:space="0" w:color="auto"/>
        <w:left w:val="none" w:sz="0" w:space="0" w:color="auto"/>
        <w:bottom w:val="none" w:sz="0" w:space="0" w:color="auto"/>
        <w:right w:val="none" w:sz="0" w:space="0" w:color="auto"/>
      </w:divBdr>
    </w:div>
    <w:div w:id="859125079">
      <w:bodyDiv w:val="1"/>
      <w:marLeft w:val="0"/>
      <w:marRight w:val="0"/>
      <w:marTop w:val="0"/>
      <w:marBottom w:val="0"/>
      <w:divBdr>
        <w:top w:val="none" w:sz="0" w:space="0" w:color="auto"/>
        <w:left w:val="none" w:sz="0" w:space="0" w:color="auto"/>
        <w:bottom w:val="none" w:sz="0" w:space="0" w:color="auto"/>
        <w:right w:val="none" w:sz="0" w:space="0" w:color="auto"/>
      </w:divBdr>
      <w:divsChild>
        <w:div w:id="545141330">
          <w:marLeft w:val="0"/>
          <w:marRight w:val="0"/>
          <w:marTop w:val="0"/>
          <w:marBottom w:val="0"/>
          <w:divBdr>
            <w:top w:val="none" w:sz="0" w:space="0" w:color="auto"/>
            <w:left w:val="none" w:sz="0" w:space="0" w:color="auto"/>
            <w:bottom w:val="none" w:sz="0" w:space="0" w:color="auto"/>
            <w:right w:val="none" w:sz="0" w:space="0" w:color="auto"/>
          </w:divBdr>
        </w:div>
        <w:div w:id="351226421">
          <w:marLeft w:val="0"/>
          <w:marRight w:val="0"/>
          <w:marTop w:val="0"/>
          <w:marBottom w:val="0"/>
          <w:divBdr>
            <w:top w:val="none" w:sz="0" w:space="0" w:color="auto"/>
            <w:left w:val="none" w:sz="0" w:space="0" w:color="auto"/>
            <w:bottom w:val="none" w:sz="0" w:space="0" w:color="auto"/>
            <w:right w:val="none" w:sz="0" w:space="0" w:color="auto"/>
          </w:divBdr>
        </w:div>
        <w:div w:id="1850900076">
          <w:marLeft w:val="0"/>
          <w:marRight w:val="0"/>
          <w:marTop w:val="0"/>
          <w:marBottom w:val="0"/>
          <w:divBdr>
            <w:top w:val="none" w:sz="0" w:space="0" w:color="auto"/>
            <w:left w:val="none" w:sz="0" w:space="0" w:color="auto"/>
            <w:bottom w:val="none" w:sz="0" w:space="0" w:color="auto"/>
            <w:right w:val="none" w:sz="0" w:space="0" w:color="auto"/>
          </w:divBdr>
        </w:div>
        <w:div w:id="905799072">
          <w:marLeft w:val="0"/>
          <w:marRight w:val="0"/>
          <w:marTop w:val="0"/>
          <w:marBottom w:val="0"/>
          <w:divBdr>
            <w:top w:val="none" w:sz="0" w:space="0" w:color="auto"/>
            <w:left w:val="none" w:sz="0" w:space="0" w:color="auto"/>
            <w:bottom w:val="none" w:sz="0" w:space="0" w:color="auto"/>
            <w:right w:val="none" w:sz="0" w:space="0" w:color="auto"/>
          </w:divBdr>
        </w:div>
        <w:div w:id="1422989497">
          <w:marLeft w:val="0"/>
          <w:marRight w:val="0"/>
          <w:marTop w:val="0"/>
          <w:marBottom w:val="0"/>
          <w:divBdr>
            <w:top w:val="none" w:sz="0" w:space="0" w:color="auto"/>
            <w:left w:val="none" w:sz="0" w:space="0" w:color="auto"/>
            <w:bottom w:val="none" w:sz="0" w:space="0" w:color="auto"/>
            <w:right w:val="none" w:sz="0" w:space="0" w:color="auto"/>
          </w:divBdr>
        </w:div>
        <w:div w:id="1979336487">
          <w:marLeft w:val="0"/>
          <w:marRight w:val="0"/>
          <w:marTop w:val="0"/>
          <w:marBottom w:val="0"/>
          <w:divBdr>
            <w:top w:val="none" w:sz="0" w:space="0" w:color="auto"/>
            <w:left w:val="none" w:sz="0" w:space="0" w:color="auto"/>
            <w:bottom w:val="none" w:sz="0" w:space="0" w:color="auto"/>
            <w:right w:val="none" w:sz="0" w:space="0" w:color="auto"/>
          </w:divBdr>
        </w:div>
      </w:divsChild>
    </w:div>
    <w:div w:id="866214410">
      <w:bodyDiv w:val="1"/>
      <w:marLeft w:val="0"/>
      <w:marRight w:val="0"/>
      <w:marTop w:val="0"/>
      <w:marBottom w:val="0"/>
      <w:divBdr>
        <w:top w:val="none" w:sz="0" w:space="0" w:color="auto"/>
        <w:left w:val="none" w:sz="0" w:space="0" w:color="auto"/>
        <w:bottom w:val="none" w:sz="0" w:space="0" w:color="auto"/>
        <w:right w:val="none" w:sz="0" w:space="0" w:color="auto"/>
      </w:divBdr>
    </w:div>
    <w:div w:id="992832701">
      <w:bodyDiv w:val="1"/>
      <w:marLeft w:val="0"/>
      <w:marRight w:val="0"/>
      <w:marTop w:val="0"/>
      <w:marBottom w:val="0"/>
      <w:divBdr>
        <w:top w:val="none" w:sz="0" w:space="0" w:color="auto"/>
        <w:left w:val="none" w:sz="0" w:space="0" w:color="auto"/>
        <w:bottom w:val="none" w:sz="0" w:space="0" w:color="auto"/>
        <w:right w:val="none" w:sz="0" w:space="0" w:color="auto"/>
      </w:divBdr>
    </w:div>
    <w:div w:id="1109352289">
      <w:bodyDiv w:val="1"/>
      <w:marLeft w:val="0"/>
      <w:marRight w:val="0"/>
      <w:marTop w:val="0"/>
      <w:marBottom w:val="0"/>
      <w:divBdr>
        <w:top w:val="none" w:sz="0" w:space="0" w:color="auto"/>
        <w:left w:val="none" w:sz="0" w:space="0" w:color="auto"/>
        <w:bottom w:val="none" w:sz="0" w:space="0" w:color="auto"/>
        <w:right w:val="none" w:sz="0" w:space="0" w:color="auto"/>
      </w:divBdr>
    </w:div>
    <w:div w:id="1253466411">
      <w:bodyDiv w:val="1"/>
      <w:marLeft w:val="0"/>
      <w:marRight w:val="0"/>
      <w:marTop w:val="0"/>
      <w:marBottom w:val="0"/>
      <w:divBdr>
        <w:top w:val="none" w:sz="0" w:space="0" w:color="auto"/>
        <w:left w:val="none" w:sz="0" w:space="0" w:color="auto"/>
        <w:bottom w:val="none" w:sz="0" w:space="0" w:color="auto"/>
        <w:right w:val="none" w:sz="0" w:space="0" w:color="auto"/>
      </w:divBdr>
    </w:div>
    <w:div w:id="1361274512">
      <w:bodyDiv w:val="1"/>
      <w:marLeft w:val="0"/>
      <w:marRight w:val="0"/>
      <w:marTop w:val="0"/>
      <w:marBottom w:val="0"/>
      <w:divBdr>
        <w:top w:val="none" w:sz="0" w:space="0" w:color="auto"/>
        <w:left w:val="none" w:sz="0" w:space="0" w:color="auto"/>
        <w:bottom w:val="none" w:sz="0" w:space="0" w:color="auto"/>
        <w:right w:val="none" w:sz="0" w:space="0" w:color="auto"/>
      </w:divBdr>
    </w:div>
    <w:div w:id="1413314491">
      <w:bodyDiv w:val="1"/>
      <w:marLeft w:val="0"/>
      <w:marRight w:val="0"/>
      <w:marTop w:val="0"/>
      <w:marBottom w:val="0"/>
      <w:divBdr>
        <w:top w:val="none" w:sz="0" w:space="0" w:color="auto"/>
        <w:left w:val="none" w:sz="0" w:space="0" w:color="auto"/>
        <w:bottom w:val="none" w:sz="0" w:space="0" w:color="auto"/>
        <w:right w:val="none" w:sz="0" w:space="0" w:color="auto"/>
      </w:divBdr>
    </w:div>
    <w:div w:id="1561555172">
      <w:bodyDiv w:val="1"/>
      <w:marLeft w:val="0"/>
      <w:marRight w:val="0"/>
      <w:marTop w:val="0"/>
      <w:marBottom w:val="0"/>
      <w:divBdr>
        <w:top w:val="none" w:sz="0" w:space="0" w:color="auto"/>
        <w:left w:val="none" w:sz="0" w:space="0" w:color="auto"/>
        <w:bottom w:val="none" w:sz="0" w:space="0" w:color="auto"/>
        <w:right w:val="none" w:sz="0" w:space="0" w:color="auto"/>
      </w:divBdr>
    </w:div>
    <w:div w:id="1644501986">
      <w:bodyDiv w:val="1"/>
      <w:marLeft w:val="0"/>
      <w:marRight w:val="0"/>
      <w:marTop w:val="0"/>
      <w:marBottom w:val="0"/>
      <w:divBdr>
        <w:top w:val="none" w:sz="0" w:space="0" w:color="auto"/>
        <w:left w:val="none" w:sz="0" w:space="0" w:color="auto"/>
        <w:bottom w:val="none" w:sz="0" w:space="0" w:color="auto"/>
        <w:right w:val="none" w:sz="0" w:space="0" w:color="auto"/>
      </w:divBdr>
    </w:div>
    <w:div w:id="1657799673">
      <w:bodyDiv w:val="1"/>
      <w:marLeft w:val="0"/>
      <w:marRight w:val="0"/>
      <w:marTop w:val="0"/>
      <w:marBottom w:val="0"/>
      <w:divBdr>
        <w:top w:val="none" w:sz="0" w:space="0" w:color="auto"/>
        <w:left w:val="none" w:sz="0" w:space="0" w:color="auto"/>
        <w:bottom w:val="none" w:sz="0" w:space="0" w:color="auto"/>
        <w:right w:val="none" w:sz="0" w:space="0" w:color="auto"/>
      </w:divBdr>
    </w:div>
    <w:div w:id="1706521064">
      <w:bodyDiv w:val="1"/>
      <w:marLeft w:val="0"/>
      <w:marRight w:val="0"/>
      <w:marTop w:val="0"/>
      <w:marBottom w:val="0"/>
      <w:divBdr>
        <w:top w:val="none" w:sz="0" w:space="0" w:color="auto"/>
        <w:left w:val="none" w:sz="0" w:space="0" w:color="auto"/>
        <w:bottom w:val="none" w:sz="0" w:space="0" w:color="auto"/>
        <w:right w:val="none" w:sz="0" w:space="0" w:color="auto"/>
      </w:divBdr>
    </w:div>
    <w:div w:id="1949509371">
      <w:bodyDiv w:val="1"/>
      <w:marLeft w:val="0"/>
      <w:marRight w:val="0"/>
      <w:marTop w:val="0"/>
      <w:marBottom w:val="0"/>
      <w:divBdr>
        <w:top w:val="none" w:sz="0" w:space="0" w:color="auto"/>
        <w:left w:val="none" w:sz="0" w:space="0" w:color="auto"/>
        <w:bottom w:val="none" w:sz="0" w:space="0" w:color="auto"/>
        <w:right w:val="none" w:sz="0" w:space="0" w:color="auto"/>
      </w:divBdr>
    </w:div>
    <w:div w:id="2089499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12</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Raj</cp:lastModifiedBy>
  <cp:revision>14</cp:revision>
  <dcterms:created xsi:type="dcterms:W3CDTF">2023-01-01T09:50:00Z</dcterms:created>
  <dcterms:modified xsi:type="dcterms:W3CDTF">2023-07-15T03:53:00Z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